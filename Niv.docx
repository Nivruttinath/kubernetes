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6AFB88" w14:textId="77777777" w:rsidR="00F00E2D" w:rsidRPr="0084168B" w:rsidRDefault="00EC4FC3">
      <w:pPr>
        <w:pStyle w:val="Heading1"/>
        <w:tabs>
          <w:tab w:val="left" w:pos="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CURRICULUM VITAE</w:t>
      </w:r>
    </w:p>
    <w:p w14:paraId="51403E30" w14:textId="77777777" w:rsidR="00F00E2D" w:rsidRPr="0084168B" w:rsidRDefault="00F00E2D" w:rsidP="00EC2537">
      <w:pPr>
        <w:tabs>
          <w:tab w:val="left" w:pos="0"/>
        </w:tabs>
        <w:rPr>
          <w:rFonts w:ascii="Bookman Old Style" w:hAnsi="Bookman Old Style"/>
          <w:sz w:val="22"/>
          <w:szCs w:val="22"/>
        </w:rPr>
      </w:pPr>
    </w:p>
    <w:p w14:paraId="289E909B" w14:textId="77777777" w:rsidR="00F00E2D" w:rsidRPr="0084168B" w:rsidRDefault="00EC4FC3">
      <w:pPr>
        <w:pStyle w:val="BodyText"/>
        <w:pBdr>
          <w:top w:val="single" w:sz="4" w:space="0" w:color="000000"/>
          <w:bottom w:val="single" w:sz="4" w:space="0" w:color="000000"/>
        </w:pBdr>
        <w:rPr>
          <w:rFonts w:ascii="Bookman Old Style" w:hAnsi="Bookman Old Style" w:cs="Times New Roman"/>
          <w:sz w:val="22"/>
          <w:szCs w:val="22"/>
        </w:rPr>
      </w:pPr>
      <w:r w:rsidRPr="0084168B">
        <w:rPr>
          <w:rFonts w:ascii="Bookman Old Style" w:hAnsi="Bookman Old Style" w:cs="Times New Roman"/>
          <w:b/>
          <w:sz w:val="22"/>
          <w:szCs w:val="22"/>
        </w:rPr>
        <w:tab/>
      </w:r>
      <w:r w:rsidRPr="0084168B">
        <w:rPr>
          <w:rFonts w:ascii="Bookman Old Style" w:hAnsi="Bookman Old Style" w:cs="Times New Roman"/>
          <w:b/>
          <w:sz w:val="22"/>
          <w:szCs w:val="22"/>
        </w:rPr>
        <w:tab/>
      </w:r>
      <w:r w:rsidRPr="0084168B">
        <w:rPr>
          <w:rFonts w:ascii="Bookman Old Style" w:hAnsi="Bookman Old Style" w:cs="Times New Roman"/>
          <w:b/>
          <w:sz w:val="22"/>
          <w:szCs w:val="22"/>
        </w:rPr>
        <w:tab/>
      </w:r>
      <w:r w:rsidRPr="0084168B">
        <w:rPr>
          <w:rFonts w:ascii="Bookman Old Style" w:hAnsi="Bookman Old Style" w:cs="Times New Roman"/>
          <w:b/>
          <w:sz w:val="22"/>
          <w:szCs w:val="22"/>
        </w:rPr>
        <w:tab/>
      </w:r>
      <w:r w:rsidRPr="0084168B">
        <w:rPr>
          <w:rFonts w:ascii="Bookman Old Style" w:hAnsi="Bookman Old Style" w:cs="Times New Roman"/>
          <w:b/>
          <w:sz w:val="22"/>
          <w:szCs w:val="22"/>
        </w:rPr>
        <w:tab/>
      </w:r>
      <w:r w:rsidRPr="0084168B">
        <w:rPr>
          <w:rFonts w:ascii="Bookman Old Style" w:hAnsi="Bookman Old Style" w:cs="Times New Roman"/>
          <w:b/>
          <w:sz w:val="22"/>
          <w:szCs w:val="22"/>
        </w:rPr>
        <w:tab/>
        <w:t>Nivruttinath Ramchandra Pethkar</w:t>
      </w:r>
      <w:r w:rsidRPr="0084168B">
        <w:rPr>
          <w:rFonts w:ascii="Bookman Old Style" w:hAnsi="Bookman Old Style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Pr="0084168B">
        <w:rPr>
          <w:rFonts w:ascii="Bookman Old Style" w:hAnsi="Bookman Old Style" w:cs="Times New Roman"/>
          <w:sz w:val="22"/>
          <w:szCs w:val="22"/>
        </w:rPr>
        <w:tab/>
        <w:t xml:space="preserve">     </w:t>
      </w:r>
      <w:r w:rsidRPr="0084168B">
        <w:rPr>
          <w:rFonts w:ascii="Bookman Old Style" w:hAnsi="Bookman Old Style" w:cs="Times New Roman"/>
          <w:sz w:val="22"/>
          <w:szCs w:val="22"/>
        </w:rPr>
        <w:tab/>
      </w:r>
      <w:r w:rsidRPr="0084168B">
        <w:rPr>
          <w:rFonts w:ascii="Bookman Old Style" w:hAnsi="Bookman Old Style" w:cs="Times New Roman"/>
          <w:sz w:val="22"/>
          <w:szCs w:val="22"/>
        </w:rPr>
        <w:tab/>
      </w:r>
      <w:r w:rsidRPr="0084168B">
        <w:rPr>
          <w:rFonts w:ascii="Bookman Old Style" w:hAnsi="Bookman Old Style" w:cs="Times New Roman"/>
          <w:sz w:val="22"/>
          <w:szCs w:val="22"/>
        </w:rPr>
        <w:tab/>
      </w:r>
      <w:r w:rsidRPr="0084168B">
        <w:rPr>
          <w:rFonts w:ascii="Bookman Old Style" w:hAnsi="Bookman Old Style" w:cs="Times New Roman"/>
          <w:sz w:val="22"/>
          <w:szCs w:val="22"/>
        </w:rPr>
        <w:tab/>
      </w:r>
      <w:r w:rsidRPr="0084168B">
        <w:rPr>
          <w:rFonts w:ascii="Bookman Old Style" w:hAnsi="Bookman Old Style" w:cs="Times New Roman"/>
          <w:sz w:val="22"/>
          <w:szCs w:val="22"/>
        </w:rPr>
        <w:tab/>
      </w:r>
      <w:r w:rsidRPr="0084168B">
        <w:rPr>
          <w:rFonts w:ascii="Bookman Old Style" w:hAnsi="Bookman Old Style" w:cs="Times New Roman"/>
          <w:b/>
          <w:sz w:val="22"/>
          <w:szCs w:val="22"/>
        </w:rPr>
        <w:t>Mobile : -</w:t>
      </w:r>
      <w:r w:rsidRPr="0084168B">
        <w:rPr>
          <w:rFonts w:ascii="Bookman Old Style" w:hAnsi="Bookman Old Style" w:cs="Times New Roman"/>
          <w:sz w:val="22"/>
          <w:szCs w:val="22"/>
        </w:rPr>
        <w:t xml:space="preserve"> 9527840305/9168663455</w:t>
      </w:r>
      <w:r w:rsidRPr="0084168B">
        <w:rPr>
          <w:rFonts w:ascii="Bookman Old Style" w:hAnsi="Bookman Old Style" w:cs="Times New Roman"/>
          <w:sz w:val="22"/>
          <w:szCs w:val="22"/>
        </w:rPr>
        <w:br/>
      </w:r>
      <w:r w:rsidRPr="0084168B">
        <w:rPr>
          <w:rFonts w:ascii="Bookman Old Style" w:hAnsi="Bookman Old Style" w:cs="Times New Roman"/>
          <w:sz w:val="22"/>
          <w:szCs w:val="22"/>
        </w:rPr>
        <w:tab/>
      </w:r>
      <w:r w:rsidRPr="0084168B">
        <w:rPr>
          <w:rFonts w:ascii="Bookman Old Style" w:hAnsi="Bookman Old Style" w:cs="Times New Roman"/>
          <w:sz w:val="22"/>
          <w:szCs w:val="22"/>
        </w:rPr>
        <w:tab/>
      </w:r>
      <w:r w:rsidRPr="0084168B">
        <w:rPr>
          <w:rFonts w:ascii="Bookman Old Style" w:hAnsi="Bookman Old Style" w:cs="Times New Roman"/>
          <w:sz w:val="22"/>
          <w:szCs w:val="22"/>
        </w:rPr>
        <w:tab/>
      </w:r>
      <w:r w:rsidRPr="0084168B">
        <w:rPr>
          <w:rFonts w:ascii="Bookman Old Style" w:hAnsi="Bookman Old Style" w:cs="Times New Roman"/>
          <w:sz w:val="22"/>
          <w:szCs w:val="22"/>
        </w:rPr>
        <w:tab/>
      </w:r>
      <w:r w:rsidRPr="0084168B">
        <w:rPr>
          <w:rFonts w:ascii="Bookman Old Style" w:hAnsi="Bookman Old Style" w:cs="Times New Roman"/>
          <w:sz w:val="22"/>
          <w:szCs w:val="22"/>
        </w:rPr>
        <w:tab/>
      </w:r>
      <w:r w:rsidRPr="0084168B">
        <w:rPr>
          <w:rFonts w:ascii="Bookman Old Style" w:hAnsi="Bookman Old Style" w:cs="Times New Roman"/>
          <w:sz w:val="22"/>
          <w:szCs w:val="22"/>
        </w:rPr>
        <w:tab/>
      </w:r>
      <w:r w:rsidRPr="0084168B">
        <w:rPr>
          <w:rFonts w:ascii="Bookman Old Style" w:hAnsi="Bookman Old Style" w:cs="Times New Roman"/>
          <w:b/>
          <w:sz w:val="22"/>
          <w:szCs w:val="22"/>
        </w:rPr>
        <w:t xml:space="preserve">Email : - </w:t>
      </w:r>
      <w:r w:rsidRPr="0084168B">
        <w:rPr>
          <w:rFonts w:ascii="Bookman Old Style" w:hAnsi="Bookman Old Style" w:cs="Times New Roman"/>
          <w:sz w:val="22"/>
          <w:szCs w:val="22"/>
        </w:rPr>
        <w:t>nivruttinath.pethkar@gmail.com</w:t>
      </w:r>
      <w:r w:rsidRPr="0084168B">
        <w:rPr>
          <w:rFonts w:ascii="Bookman Old Style" w:hAnsi="Bookman Old Style" w:cs="Times New Roman"/>
          <w:color w:val="000000"/>
          <w:sz w:val="22"/>
          <w:szCs w:val="22"/>
        </w:rPr>
        <w:t xml:space="preserve">                                                                                        </w:t>
      </w:r>
    </w:p>
    <w:p w14:paraId="661E43A0" w14:textId="77777777" w:rsidR="00F00E2D" w:rsidRPr="0084168B" w:rsidRDefault="00F00E2D">
      <w:pPr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Ind w:w="-6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F00E2D" w:rsidRPr="0084168B" w14:paraId="769BB829" w14:textId="77777777">
        <w:tc>
          <w:tcPr>
            <w:tcW w:w="9540" w:type="dxa"/>
            <w:shd w:val="clear" w:color="auto" w:fill="C0C0C0"/>
            <w:vAlign w:val="center"/>
          </w:tcPr>
          <w:p w14:paraId="32154F9B" w14:textId="77777777" w:rsidR="00F00E2D" w:rsidRPr="0084168B" w:rsidRDefault="00EC4FC3">
            <w:pPr>
              <w:snapToGrid w:val="0"/>
              <w:ind w:left="-120" w:firstLine="120"/>
              <w:rPr>
                <w:rFonts w:ascii="Bookman Old Style" w:hAnsi="Bookman Old Style"/>
                <w:sz w:val="22"/>
                <w:szCs w:val="22"/>
              </w:rPr>
            </w:pPr>
            <w:r w:rsidRPr="0084168B">
              <w:rPr>
                <w:rFonts w:ascii="Bookman Old Style" w:hAnsi="Bookman Old Style"/>
                <w:b/>
                <w:sz w:val="22"/>
                <w:szCs w:val="22"/>
              </w:rPr>
              <w:t>Objective:</w:t>
            </w:r>
          </w:p>
        </w:tc>
      </w:tr>
    </w:tbl>
    <w:p w14:paraId="4EF4E857" w14:textId="77777777" w:rsidR="00F00E2D" w:rsidRPr="0084168B" w:rsidRDefault="00EC4FC3">
      <w:pPr>
        <w:tabs>
          <w:tab w:val="left" w:pos="8925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ab/>
      </w:r>
    </w:p>
    <w:p w14:paraId="24823DBB" w14:textId="70E115E2" w:rsidR="00F00E2D" w:rsidRPr="0084168B" w:rsidRDefault="00A86400" w:rsidP="00474398">
      <w:pPr>
        <w:tabs>
          <w:tab w:val="left" w:pos="7395"/>
        </w:tabs>
        <w:rPr>
          <w:rFonts w:ascii="Bookman Old Style" w:hAnsi="Bookman Old Style"/>
          <w:b/>
          <w:sz w:val="22"/>
          <w:szCs w:val="22"/>
        </w:rPr>
      </w:pPr>
      <w:r w:rsidRPr="0084168B">
        <w:rPr>
          <w:rFonts w:ascii="Bookman Old Style" w:hAnsi="Bookman Old Style"/>
          <w:color w:val="00000A"/>
          <w:sz w:val="22"/>
          <w:szCs w:val="22"/>
        </w:rPr>
        <w:t xml:space="preserve">Seeking a challenging and </w:t>
      </w:r>
      <w:r w:rsidR="00117A13" w:rsidRPr="0084168B">
        <w:rPr>
          <w:rFonts w:ascii="Bookman Old Style" w:hAnsi="Bookman Old Style"/>
          <w:color w:val="00000A"/>
          <w:sz w:val="22"/>
          <w:szCs w:val="22"/>
        </w:rPr>
        <w:t>growth-oriented</w:t>
      </w:r>
      <w:r w:rsidRPr="0084168B">
        <w:rPr>
          <w:rFonts w:ascii="Bookman Old Style" w:hAnsi="Bookman Old Style"/>
          <w:color w:val="00000A"/>
          <w:sz w:val="22"/>
          <w:szCs w:val="22"/>
        </w:rPr>
        <w:t xml:space="preserve"> career where I can utilize my skills and knowledge with the opportunity for professional growth and to excel by contributing towards the achievement of organization goals.</w:t>
      </w:r>
      <w:r w:rsidRPr="0084168B">
        <w:rPr>
          <w:rFonts w:ascii="Bookman Old Style" w:hAnsi="Bookman Old Style"/>
          <w:color w:val="00000A"/>
          <w:sz w:val="22"/>
          <w:szCs w:val="22"/>
        </w:rPr>
        <w:br/>
      </w:r>
    </w:p>
    <w:tbl>
      <w:tblPr>
        <w:tblW w:w="0" w:type="auto"/>
        <w:tblInd w:w="-6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F00E2D" w:rsidRPr="0084168B" w14:paraId="5946C0B4" w14:textId="77777777">
        <w:tc>
          <w:tcPr>
            <w:tcW w:w="9540" w:type="dxa"/>
            <w:shd w:val="clear" w:color="auto" w:fill="C0C0C0"/>
            <w:vAlign w:val="center"/>
          </w:tcPr>
          <w:p w14:paraId="3386E688" w14:textId="77777777" w:rsidR="00F00E2D" w:rsidRPr="0084168B" w:rsidRDefault="00EC4FC3">
            <w:pPr>
              <w:snapToGrid w:val="0"/>
              <w:rPr>
                <w:rFonts w:ascii="Bookman Old Style" w:hAnsi="Bookman Old Style"/>
                <w:sz w:val="22"/>
                <w:szCs w:val="22"/>
              </w:rPr>
            </w:pPr>
            <w:r w:rsidRPr="0084168B">
              <w:rPr>
                <w:rFonts w:ascii="Bookman Old Style" w:hAnsi="Bookman Old Style"/>
                <w:b/>
                <w:sz w:val="22"/>
                <w:szCs w:val="22"/>
              </w:rPr>
              <w:t>Skill Summary:</w:t>
            </w:r>
          </w:p>
        </w:tc>
      </w:tr>
    </w:tbl>
    <w:p w14:paraId="0A5B964E" w14:textId="5DC3118C" w:rsidR="00474398" w:rsidRPr="0098249F" w:rsidRDefault="002D5E3C" w:rsidP="002D5E3C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2D5E3C">
        <w:rPr>
          <w:rFonts w:ascii="Bookman Old Style" w:hAnsi="Bookman Old Style" w:cs="Arial"/>
          <w:color w:val="333333"/>
          <w:sz w:val="22"/>
          <w:szCs w:val="22"/>
        </w:rPr>
        <w:t>Working as a DevOps engineer in a Squad Team. Having good experience in wo</w:t>
      </w:r>
      <w:r>
        <w:rPr>
          <w:rFonts w:ascii="Bookman Old Style" w:hAnsi="Bookman Old Style" w:cs="Arial"/>
          <w:color w:val="333333"/>
          <w:sz w:val="22"/>
          <w:szCs w:val="22"/>
        </w:rPr>
        <w:t>rking in a</w:t>
      </w:r>
      <w:r w:rsidRPr="002D5E3C">
        <w:rPr>
          <w:rFonts w:ascii="Bookman Old Style" w:hAnsi="Bookman Old Style" w:cs="Arial"/>
          <w:color w:val="333333"/>
          <w:sz w:val="22"/>
          <w:szCs w:val="22"/>
        </w:rPr>
        <w:t>gile module (2 weeks sprint)</w:t>
      </w:r>
      <w:r>
        <w:rPr>
          <w:rFonts w:ascii="Bookman Old Style" w:hAnsi="Bookman Old Style" w:cs="Arial"/>
          <w:color w:val="333333"/>
          <w:sz w:val="22"/>
          <w:szCs w:val="22"/>
        </w:rPr>
        <w:t>.</w:t>
      </w:r>
    </w:p>
    <w:p w14:paraId="1F850AD8" w14:textId="51FBF1DE" w:rsidR="0098249F" w:rsidRDefault="0098249F" w:rsidP="0098249F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98249F">
        <w:rPr>
          <w:rFonts w:ascii="Bookman Old Style" w:hAnsi="Bookman Old Style"/>
          <w:sz w:val="22"/>
          <w:szCs w:val="22"/>
        </w:rPr>
        <w:t>Skilled DevOps specialist with 5+ years of hands-on experience supporting, automating and deploying mission critical deployments in cloud leveraging configuration management, CI/CD, and DevOps processes.</w:t>
      </w:r>
    </w:p>
    <w:p w14:paraId="497AADA9" w14:textId="47F35C6D" w:rsidR="00A35E31" w:rsidRPr="002D5E3C" w:rsidRDefault="00A35E31" w:rsidP="00A35E31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Total 12</w:t>
      </w:r>
      <w:r w:rsidRPr="00A35E31">
        <w:rPr>
          <w:rFonts w:ascii="Bookman Old Style" w:hAnsi="Bookman Old Style"/>
          <w:sz w:val="22"/>
          <w:szCs w:val="22"/>
        </w:rPr>
        <w:t>+ years of experience in business operations, client relations and new business development.</w:t>
      </w:r>
    </w:p>
    <w:p w14:paraId="76A1EACD" w14:textId="77777777" w:rsidR="002D5E3C" w:rsidRDefault="002D5E3C" w:rsidP="002D5E3C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2D5E3C">
        <w:rPr>
          <w:rFonts w:ascii="Bookman Old Style" w:hAnsi="Bookman Old Style"/>
          <w:sz w:val="22"/>
          <w:szCs w:val="22"/>
        </w:rPr>
        <w:t>Experience in DevOps tools such as Git, Gitlab,</w:t>
      </w:r>
      <w:r w:rsidR="00490F73">
        <w:rPr>
          <w:rFonts w:ascii="Bookman Old Style" w:hAnsi="Bookman Old Style"/>
          <w:sz w:val="22"/>
          <w:szCs w:val="22"/>
        </w:rPr>
        <w:t xml:space="preserve"> Maven, Gradle, Jenkins, Puppet</w:t>
      </w:r>
      <w:r w:rsidRPr="002D5E3C">
        <w:rPr>
          <w:rFonts w:ascii="Bookman Old Style" w:hAnsi="Bookman Old Style"/>
          <w:sz w:val="22"/>
          <w:szCs w:val="22"/>
        </w:rPr>
        <w:t>,</w:t>
      </w:r>
      <w:r w:rsidR="00490F73">
        <w:rPr>
          <w:rFonts w:ascii="Bookman Old Style" w:hAnsi="Bookman Old Style"/>
          <w:sz w:val="22"/>
          <w:szCs w:val="22"/>
        </w:rPr>
        <w:t xml:space="preserve"> </w:t>
      </w:r>
      <w:r w:rsidRPr="002D5E3C">
        <w:rPr>
          <w:rFonts w:ascii="Bookman Old Style" w:hAnsi="Bookman Old Style"/>
          <w:sz w:val="22"/>
          <w:szCs w:val="22"/>
        </w:rPr>
        <w:t>Nexus, SonarQube, Docker, Kubernetes, Shell scripting, Nagios and Linux environment.</w:t>
      </w:r>
    </w:p>
    <w:p w14:paraId="3CB9AAB7" w14:textId="617C0683" w:rsidR="002D5E3C" w:rsidRDefault="002D5E3C" w:rsidP="002D5E3C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2D5E3C">
        <w:rPr>
          <w:rFonts w:ascii="Bookman Old Style" w:hAnsi="Bookman Old Style"/>
          <w:sz w:val="22"/>
          <w:szCs w:val="22"/>
        </w:rPr>
        <w:t xml:space="preserve">Good experience as a Build and Release </w:t>
      </w:r>
      <w:proofErr w:type="spellStart"/>
      <w:r w:rsidRPr="002D5E3C">
        <w:rPr>
          <w:rFonts w:ascii="Bookman Old Style" w:hAnsi="Bookman Old Style"/>
          <w:sz w:val="22"/>
          <w:szCs w:val="22"/>
        </w:rPr>
        <w:t>Devops</w:t>
      </w:r>
      <w:proofErr w:type="spellEnd"/>
      <w:r w:rsidRPr="002D5E3C">
        <w:rPr>
          <w:rFonts w:ascii="Bookman Old Style" w:hAnsi="Bookman Old Style"/>
          <w:sz w:val="22"/>
          <w:szCs w:val="22"/>
        </w:rPr>
        <w:t xml:space="preserve"> Engineering in automating, building, and releasing of code from </w:t>
      </w:r>
      <w:proofErr w:type="spellStart"/>
      <w:r w:rsidR="00A35E31">
        <w:rPr>
          <w:rFonts w:ascii="Bookman Old Style" w:hAnsi="Bookman Old Style"/>
          <w:sz w:val="22"/>
          <w:szCs w:val="22"/>
        </w:rPr>
        <w:t>Dit</w:t>
      </w:r>
      <w:proofErr w:type="spellEnd"/>
      <w:r w:rsidRPr="002D5E3C">
        <w:rPr>
          <w:rFonts w:ascii="Bookman Old Style" w:hAnsi="Bookman Old Style"/>
          <w:sz w:val="22"/>
          <w:szCs w:val="22"/>
        </w:rPr>
        <w:t xml:space="preserve"> environment to </w:t>
      </w:r>
      <w:r w:rsidR="00A35E31">
        <w:rPr>
          <w:rFonts w:ascii="Bookman Old Style" w:hAnsi="Bookman Old Style"/>
          <w:sz w:val="22"/>
          <w:szCs w:val="22"/>
        </w:rPr>
        <w:t>Production</w:t>
      </w:r>
      <w:r w:rsidRPr="002D5E3C">
        <w:rPr>
          <w:rFonts w:ascii="Bookman Old Style" w:hAnsi="Bookman Old Style"/>
          <w:sz w:val="22"/>
          <w:szCs w:val="22"/>
        </w:rPr>
        <w:t xml:space="preserve"> environment.</w:t>
      </w:r>
    </w:p>
    <w:p w14:paraId="39D70C37" w14:textId="77777777" w:rsidR="002D5E3C" w:rsidRDefault="002D5E3C" w:rsidP="002D5E3C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2D5E3C">
        <w:rPr>
          <w:rFonts w:ascii="Bookman Old Style" w:hAnsi="Bookman Old Style"/>
          <w:sz w:val="22"/>
          <w:szCs w:val="22"/>
        </w:rPr>
        <w:t xml:space="preserve">Extensively worked in Jenkins for CI and for </w:t>
      </w:r>
      <w:r w:rsidR="00490F73" w:rsidRPr="002D5E3C">
        <w:rPr>
          <w:rFonts w:ascii="Bookman Old Style" w:hAnsi="Bookman Old Style"/>
          <w:sz w:val="22"/>
          <w:szCs w:val="22"/>
        </w:rPr>
        <w:t>End-to-End</w:t>
      </w:r>
      <w:r w:rsidRPr="002D5E3C">
        <w:rPr>
          <w:rFonts w:ascii="Bookman Old Style" w:hAnsi="Bookman Old Style"/>
          <w:sz w:val="22"/>
          <w:szCs w:val="22"/>
        </w:rPr>
        <w:t xml:space="preserve"> automation for all build and deployments. Work</w:t>
      </w:r>
      <w:r>
        <w:rPr>
          <w:rFonts w:ascii="Bookman Old Style" w:hAnsi="Bookman Old Style"/>
          <w:sz w:val="22"/>
          <w:szCs w:val="22"/>
        </w:rPr>
        <w:t>ed on master/slave mode of J</w:t>
      </w:r>
      <w:r w:rsidRPr="002D5E3C">
        <w:rPr>
          <w:rFonts w:ascii="Bookman Old Style" w:hAnsi="Bookman Old Style"/>
          <w:sz w:val="22"/>
          <w:szCs w:val="22"/>
        </w:rPr>
        <w:t>enkins.</w:t>
      </w:r>
    </w:p>
    <w:p w14:paraId="09FC7CBD" w14:textId="77777777" w:rsidR="002D5E3C" w:rsidRDefault="002D5E3C" w:rsidP="002D5E3C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2D5E3C">
        <w:rPr>
          <w:rFonts w:ascii="Bookman Old Style" w:hAnsi="Bookman Old Style"/>
          <w:sz w:val="22"/>
          <w:szCs w:val="22"/>
        </w:rPr>
        <w:t>Hands on expertise in implementing DevOps culture through CI/CD tools like Jenkins, Git, configuration management tool puppet and container technology Docker.</w:t>
      </w:r>
      <w:r>
        <w:rPr>
          <w:rFonts w:ascii="Bookman Old Style" w:hAnsi="Bookman Old Style"/>
          <w:sz w:val="22"/>
          <w:szCs w:val="22"/>
        </w:rPr>
        <w:t xml:space="preserve"> Maintained high degree of standardization.</w:t>
      </w:r>
    </w:p>
    <w:p w14:paraId="364A2192" w14:textId="669D3D02" w:rsidR="002D5E3C" w:rsidRDefault="002D5E3C" w:rsidP="009F4B4B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2D5E3C">
        <w:rPr>
          <w:rFonts w:ascii="Bookman Old Style" w:hAnsi="Bookman Old Style"/>
          <w:sz w:val="22"/>
          <w:szCs w:val="22"/>
        </w:rPr>
        <w:t xml:space="preserve">Build Docker images with </w:t>
      </w:r>
      <w:proofErr w:type="spellStart"/>
      <w:r w:rsidRPr="002D5E3C">
        <w:rPr>
          <w:rFonts w:ascii="Bookman Old Style" w:hAnsi="Bookman Old Style"/>
          <w:sz w:val="22"/>
          <w:szCs w:val="22"/>
        </w:rPr>
        <w:t>Dockerfile</w:t>
      </w:r>
      <w:proofErr w:type="spellEnd"/>
      <w:r w:rsidRPr="002D5E3C">
        <w:rPr>
          <w:rFonts w:ascii="Bookman Old Style" w:hAnsi="Bookman Old Style"/>
          <w:sz w:val="22"/>
          <w:szCs w:val="22"/>
        </w:rPr>
        <w:t>, make required changes,</w:t>
      </w:r>
      <w:r w:rsidR="00237A09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builds new images, </w:t>
      </w:r>
      <w:r w:rsidR="004551F2">
        <w:rPr>
          <w:rFonts w:ascii="Bookman Old Style" w:hAnsi="Bookman Old Style"/>
          <w:sz w:val="22"/>
          <w:szCs w:val="22"/>
        </w:rPr>
        <w:t>and deploy</w:t>
      </w:r>
      <w:r w:rsidR="00A35E31">
        <w:rPr>
          <w:rFonts w:ascii="Bookman Old Style" w:hAnsi="Bookman Old Style"/>
          <w:sz w:val="22"/>
          <w:szCs w:val="22"/>
        </w:rPr>
        <w:t xml:space="preserve"> it </w:t>
      </w:r>
      <w:r w:rsidR="00CB4AD8">
        <w:rPr>
          <w:rFonts w:ascii="Bookman Old Style" w:hAnsi="Bookman Old Style"/>
          <w:sz w:val="22"/>
          <w:szCs w:val="22"/>
        </w:rPr>
        <w:t>in</w:t>
      </w:r>
      <w:r w:rsidR="00A35E31">
        <w:rPr>
          <w:rFonts w:ascii="Bookman Old Style" w:hAnsi="Bookman Old Style"/>
          <w:sz w:val="22"/>
          <w:szCs w:val="22"/>
        </w:rPr>
        <w:t xml:space="preserve"> Kubernetes</w:t>
      </w:r>
      <w:r>
        <w:rPr>
          <w:rFonts w:ascii="Bookman Old Style" w:hAnsi="Bookman Old Style"/>
          <w:sz w:val="22"/>
          <w:szCs w:val="22"/>
        </w:rPr>
        <w:t>.</w:t>
      </w:r>
    </w:p>
    <w:p w14:paraId="1926D6D5" w14:textId="15B449AC" w:rsidR="002D5E3C" w:rsidRDefault="002D5E3C" w:rsidP="002D5E3C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2D5E3C">
        <w:rPr>
          <w:rFonts w:ascii="Bookman Old Style" w:hAnsi="Bookman Old Style"/>
          <w:sz w:val="22"/>
          <w:szCs w:val="22"/>
        </w:rPr>
        <w:t>Worked with DEV, UAT, Pre-PROD, PROD environment</w:t>
      </w:r>
      <w:r w:rsidR="00177662">
        <w:rPr>
          <w:rFonts w:ascii="Bookman Old Style" w:hAnsi="Bookman Old Style"/>
          <w:sz w:val="22"/>
          <w:szCs w:val="22"/>
        </w:rPr>
        <w:t>s</w:t>
      </w:r>
      <w:r w:rsidRPr="002D5E3C">
        <w:rPr>
          <w:rFonts w:ascii="Bookman Old Style" w:hAnsi="Bookman Old Style"/>
          <w:sz w:val="22"/>
          <w:szCs w:val="22"/>
        </w:rPr>
        <w:t xml:space="preserve"> to ensure automated test efforts tightly integrated with the build system and in fixing the error while doing the Build and Deployments.</w:t>
      </w:r>
    </w:p>
    <w:p w14:paraId="020C780F" w14:textId="7B10FCB3" w:rsidR="002D5E3C" w:rsidRDefault="002D5E3C" w:rsidP="002D5E3C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2D5E3C">
        <w:rPr>
          <w:rFonts w:ascii="Bookman Old Style" w:hAnsi="Bookman Old Style"/>
          <w:sz w:val="22"/>
          <w:szCs w:val="22"/>
        </w:rPr>
        <w:t>Ha</w:t>
      </w:r>
      <w:r w:rsidR="0098249F">
        <w:rPr>
          <w:rFonts w:ascii="Bookman Old Style" w:hAnsi="Bookman Old Style"/>
          <w:sz w:val="22"/>
          <w:szCs w:val="22"/>
        </w:rPr>
        <w:t>ving good knowledge in AWS, VPC</w:t>
      </w:r>
      <w:r w:rsidRPr="002D5E3C">
        <w:rPr>
          <w:rFonts w:ascii="Bookman Old Style" w:hAnsi="Bookman Old Style"/>
          <w:sz w:val="22"/>
          <w:szCs w:val="22"/>
        </w:rPr>
        <w:t>, EC</w:t>
      </w:r>
      <w:r w:rsidR="009E54E3">
        <w:rPr>
          <w:rFonts w:ascii="Bookman Old Style" w:hAnsi="Bookman Old Style"/>
          <w:sz w:val="22"/>
          <w:szCs w:val="22"/>
        </w:rPr>
        <w:t xml:space="preserve">2, S3, EBS, </w:t>
      </w:r>
      <w:r w:rsidR="00922E91">
        <w:rPr>
          <w:rFonts w:ascii="Bookman Old Style" w:hAnsi="Bookman Old Style"/>
          <w:sz w:val="22"/>
          <w:szCs w:val="22"/>
        </w:rPr>
        <w:t>Autoscaling</w:t>
      </w:r>
      <w:r w:rsidR="009E54E3">
        <w:rPr>
          <w:rFonts w:ascii="Bookman Old Style" w:hAnsi="Bookman Old Style"/>
          <w:sz w:val="22"/>
          <w:szCs w:val="22"/>
        </w:rPr>
        <w:t>, CDN, C</w:t>
      </w:r>
      <w:r w:rsidRPr="002D5E3C">
        <w:rPr>
          <w:rFonts w:ascii="Bookman Old Style" w:hAnsi="Bookman Old Style"/>
          <w:sz w:val="22"/>
          <w:szCs w:val="22"/>
        </w:rPr>
        <w:t>loud</w:t>
      </w:r>
      <w:r w:rsidR="009E54E3">
        <w:rPr>
          <w:rFonts w:ascii="Bookman Old Style" w:hAnsi="Bookman Old Style"/>
          <w:sz w:val="22"/>
          <w:szCs w:val="22"/>
        </w:rPr>
        <w:t>F</w:t>
      </w:r>
      <w:r w:rsidRPr="002D5E3C">
        <w:rPr>
          <w:rFonts w:ascii="Bookman Old Style" w:hAnsi="Bookman Old Style"/>
          <w:sz w:val="22"/>
          <w:szCs w:val="22"/>
        </w:rPr>
        <w:t xml:space="preserve">ront, </w:t>
      </w:r>
      <w:r w:rsidR="009E54E3">
        <w:rPr>
          <w:rFonts w:ascii="Bookman Old Style" w:hAnsi="Bookman Old Style"/>
          <w:sz w:val="22"/>
          <w:szCs w:val="22"/>
        </w:rPr>
        <w:t>C</w:t>
      </w:r>
      <w:r w:rsidRPr="002D5E3C">
        <w:rPr>
          <w:rFonts w:ascii="Bookman Old Style" w:hAnsi="Bookman Old Style"/>
          <w:sz w:val="22"/>
          <w:szCs w:val="22"/>
        </w:rPr>
        <w:t>loud</w:t>
      </w:r>
      <w:r w:rsidR="009E54E3">
        <w:rPr>
          <w:rFonts w:ascii="Bookman Old Style" w:hAnsi="Bookman Old Style"/>
          <w:sz w:val="22"/>
          <w:szCs w:val="22"/>
        </w:rPr>
        <w:t>F</w:t>
      </w:r>
      <w:r w:rsidRPr="002D5E3C">
        <w:rPr>
          <w:rFonts w:ascii="Bookman Old Style" w:hAnsi="Bookman Old Style"/>
          <w:sz w:val="22"/>
          <w:szCs w:val="22"/>
        </w:rPr>
        <w:t xml:space="preserve">ormation, </w:t>
      </w:r>
      <w:r w:rsidR="00922E91">
        <w:rPr>
          <w:rFonts w:ascii="Bookman Old Style" w:hAnsi="Bookman Old Style"/>
          <w:sz w:val="22"/>
          <w:szCs w:val="22"/>
        </w:rPr>
        <w:t>CloudWatch</w:t>
      </w:r>
      <w:r w:rsidRPr="002D5E3C">
        <w:rPr>
          <w:rFonts w:ascii="Bookman Old Style" w:hAnsi="Bookman Old Style"/>
          <w:sz w:val="22"/>
          <w:szCs w:val="22"/>
        </w:rPr>
        <w:t xml:space="preserve"> and </w:t>
      </w:r>
      <w:r w:rsidR="009E54E3">
        <w:rPr>
          <w:rFonts w:ascii="Bookman Old Style" w:hAnsi="Bookman Old Style"/>
          <w:sz w:val="22"/>
          <w:szCs w:val="22"/>
        </w:rPr>
        <w:t>ELB.</w:t>
      </w:r>
    </w:p>
    <w:p w14:paraId="33668049" w14:textId="77777777" w:rsidR="002D5E3C" w:rsidRDefault="002D5E3C" w:rsidP="002D5E3C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2D5E3C">
        <w:rPr>
          <w:rFonts w:ascii="Bookman Old Style" w:hAnsi="Bookman Old Style"/>
          <w:sz w:val="22"/>
          <w:szCs w:val="22"/>
        </w:rPr>
        <w:t>Experience on building and deploying Java web applications in Apache Tomcat.</w:t>
      </w:r>
    </w:p>
    <w:p w14:paraId="7E544A22" w14:textId="48B041D2" w:rsidR="002D5E3C" w:rsidRDefault="002D5E3C" w:rsidP="002D5E3C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2D5E3C">
        <w:rPr>
          <w:rFonts w:ascii="Bookman Old Style" w:hAnsi="Bookman Old Style"/>
          <w:sz w:val="22"/>
          <w:szCs w:val="22"/>
        </w:rPr>
        <w:t>Troubleshoot the Application related issues in pre-production and production environments.</w:t>
      </w:r>
    </w:p>
    <w:p w14:paraId="2CD9F3A0" w14:textId="502040F1" w:rsidR="0098249F" w:rsidRDefault="0098249F" w:rsidP="0098249F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98249F">
        <w:rPr>
          <w:rFonts w:ascii="Bookman Old Style" w:hAnsi="Bookman Old Style"/>
          <w:sz w:val="22"/>
          <w:szCs w:val="22"/>
        </w:rPr>
        <w:t>Defect management, Triaging and issue resolution with coordinating Offshore and Onsite teams and various stakeholders.</w:t>
      </w:r>
    </w:p>
    <w:p w14:paraId="02ACF47D" w14:textId="77777777" w:rsidR="002D5E3C" w:rsidRPr="002D5E3C" w:rsidRDefault="002D5E3C" w:rsidP="002D5E3C">
      <w:pPr>
        <w:pStyle w:val="ListParagraph"/>
        <w:numPr>
          <w:ilvl w:val="0"/>
          <w:numId w:val="11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Extensively worked in microservices environment.</w:t>
      </w:r>
    </w:p>
    <w:p w14:paraId="402C15E2" w14:textId="77777777" w:rsidR="00F00E2D" w:rsidRPr="0084168B" w:rsidRDefault="00F00E2D">
      <w:pPr>
        <w:tabs>
          <w:tab w:val="left" w:pos="7395"/>
        </w:tabs>
        <w:rPr>
          <w:rFonts w:ascii="Bookman Old Style" w:hAnsi="Bookman Old Style"/>
          <w:b/>
          <w:sz w:val="22"/>
          <w:szCs w:val="22"/>
        </w:rPr>
      </w:pPr>
    </w:p>
    <w:tbl>
      <w:tblPr>
        <w:tblW w:w="0" w:type="auto"/>
        <w:tblInd w:w="-6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F00E2D" w:rsidRPr="0084168B" w14:paraId="03BE9ABD" w14:textId="77777777">
        <w:tc>
          <w:tcPr>
            <w:tcW w:w="9540" w:type="dxa"/>
            <w:shd w:val="clear" w:color="auto" w:fill="C0C0C0"/>
            <w:vAlign w:val="center"/>
          </w:tcPr>
          <w:p w14:paraId="76505AF7" w14:textId="77777777" w:rsidR="00F00E2D" w:rsidRPr="0084168B" w:rsidRDefault="00EC4FC3">
            <w:pPr>
              <w:snapToGrid w:val="0"/>
              <w:rPr>
                <w:rFonts w:ascii="Bookman Old Style" w:hAnsi="Bookman Old Style"/>
                <w:sz w:val="22"/>
                <w:szCs w:val="22"/>
              </w:rPr>
            </w:pPr>
            <w:r w:rsidRPr="0084168B">
              <w:rPr>
                <w:rFonts w:ascii="Bookman Old Style" w:hAnsi="Bookman Old Style"/>
                <w:b/>
                <w:sz w:val="22"/>
                <w:szCs w:val="22"/>
              </w:rPr>
              <w:t>Work Experience:</w:t>
            </w:r>
          </w:p>
        </w:tc>
      </w:tr>
    </w:tbl>
    <w:p w14:paraId="4242F271" w14:textId="77777777" w:rsidR="00F00E2D" w:rsidRPr="0084168B" w:rsidRDefault="00A22306">
      <w:pPr>
        <w:tabs>
          <w:tab w:val="left" w:pos="720"/>
        </w:tabs>
        <w:rPr>
          <w:rFonts w:ascii="Bookman Old Style" w:hAnsi="Bookman Old Style"/>
          <w:b/>
          <w:sz w:val="22"/>
          <w:szCs w:val="22"/>
        </w:rPr>
      </w:pPr>
      <w:r w:rsidRPr="0084168B">
        <w:rPr>
          <w:rFonts w:ascii="Bookman Old Style" w:hAnsi="Bookman Old Style"/>
          <w:b/>
          <w:color w:val="00000A"/>
          <w:sz w:val="22"/>
          <w:szCs w:val="22"/>
        </w:rPr>
        <w:t>Vodafone India Services Pvt Ltd.</w:t>
      </w:r>
    </w:p>
    <w:p w14:paraId="1D5BB238" w14:textId="5C4FB366" w:rsidR="00F00E2D" w:rsidRPr="0084168B" w:rsidRDefault="00AA1D6A">
      <w:pPr>
        <w:tabs>
          <w:tab w:val="left" w:pos="720"/>
        </w:tabs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Current Role</w:t>
      </w:r>
      <w:r w:rsidR="00490F73" w:rsidRPr="0084168B">
        <w:rPr>
          <w:rFonts w:ascii="Bookman Old Style" w:hAnsi="Bookman Old Style"/>
          <w:b/>
          <w:sz w:val="22"/>
          <w:szCs w:val="22"/>
        </w:rPr>
        <w:t>:</w:t>
      </w:r>
      <w:r w:rsidR="00EC4FC3" w:rsidRPr="0084168B">
        <w:rPr>
          <w:rFonts w:ascii="Bookman Old Style" w:hAnsi="Bookman Old Style"/>
          <w:b/>
          <w:sz w:val="22"/>
          <w:szCs w:val="22"/>
        </w:rPr>
        <w:t xml:space="preserve">  </w:t>
      </w:r>
      <w:r>
        <w:rPr>
          <w:rFonts w:ascii="Bookman Old Style" w:hAnsi="Bookman Old Style"/>
          <w:sz w:val="22"/>
          <w:szCs w:val="22"/>
        </w:rPr>
        <w:t>DevOps Engineer</w:t>
      </w:r>
    </w:p>
    <w:p w14:paraId="61D0C7AA" w14:textId="77777777" w:rsidR="00F00E2D" w:rsidRPr="0084168B" w:rsidRDefault="00490F73">
      <w:pPr>
        <w:tabs>
          <w:tab w:val="left" w:pos="72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>Duration:</w:t>
      </w:r>
      <w:r w:rsidR="00EC4FC3" w:rsidRPr="0084168B">
        <w:rPr>
          <w:rFonts w:ascii="Bookman Old Style" w:hAnsi="Bookman Old Style"/>
          <w:b/>
          <w:sz w:val="22"/>
          <w:szCs w:val="22"/>
        </w:rPr>
        <w:t xml:space="preserve"> </w:t>
      </w:r>
      <w:r w:rsidR="00EC4FC3" w:rsidRPr="0084168B">
        <w:rPr>
          <w:rFonts w:ascii="Bookman Old Style" w:hAnsi="Bookman Old Style"/>
          <w:sz w:val="22"/>
          <w:szCs w:val="22"/>
        </w:rPr>
        <w:t xml:space="preserve"> August 2015 – Till date</w:t>
      </w:r>
    </w:p>
    <w:p w14:paraId="21889CE0" w14:textId="77777777" w:rsidR="00F00E2D" w:rsidRPr="0084168B" w:rsidRDefault="00EC4FC3">
      <w:pPr>
        <w:tabs>
          <w:tab w:val="left" w:pos="720"/>
        </w:tabs>
        <w:jc w:val="both"/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>Profile:</w:t>
      </w:r>
    </w:p>
    <w:p w14:paraId="10F7083B" w14:textId="03003E7C" w:rsidR="00A22306" w:rsidRDefault="009E54E3" w:rsidP="004A23AF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Currently w</w:t>
      </w:r>
      <w:r w:rsidR="00A22306" w:rsidRPr="0084168B">
        <w:rPr>
          <w:rFonts w:ascii="Bookman Old Style" w:hAnsi="Bookman Old Style"/>
          <w:sz w:val="22"/>
          <w:szCs w:val="22"/>
        </w:rPr>
        <w:t>orking as a DevOps engineer in a Squad Team.</w:t>
      </w:r>
    </w:p>
    <w:p w14:paraId="3B69D9B0" w14:textId="72FAB685" w:rsidR="009E54E3" w:rsidRDefault="009E54E3" w:rsidP="004A23AF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Migration of in-house environments to AWS using CloudFormation templates.</w:t>
      </w:r>
    </w:p>
    <w:p w14:paraId="17390EB2" w14:textId="54C58A2A" w:rsidR="009E54E3" w:rsidRPr="0084168B" w:rsidRDefault="009E54E3" w:rsidP="004A23AF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Customize and Setup of MongoDB cluster in AWS.</w:t>
      </w:r>
    </w:p>
    <w:p w14:paraId="51FFA7ED" w14:textId="220A731A" w:rsidR="00A22306" w:rsidRPr="00FC26E4" w:rsidRDefault="00A22306" w:rsidP="004A23AF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 w:cs="Arial"/>
          <w:color w:val="00000A"/>
          <w:sz w:val="22"/>
          <w:szCs w:val="22"/>
        </w:rPr>
        <w:t>Creation of Docker files and images for Docker containers and uploaded to Nexus.</w:t>
      </w:r>
    </w:p>
    <w:p w14:paraId="05EE6A0A" w14:textId="3748F906" w:rsidR="00FC26E4" w:rsidRPr="0084168B" w:rsidRDefault="00FC26E4" w:rsidP="004A23AF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 w:cs="Arial"/>
          <w:color w:val="00000A"/>
          <w:sz w:val="22"/>
          <w:szCs w:val="22"/>
        </w:rPr>
        <w:t>Jenkins pipeline as code to push Docker images to ECR.</w:t>
      </w:r>
    </w:p>
    <w:p w14:paraId="612001AC" w14:textId="07469CE2" w:rsidR="00B97AF6" w:rsidRPr="0084168B" w:rsidRDefault="00A22306" w:rsidP="004A23AF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 w:cs="Arial"/>
          <w:color w:val="00000A"/>
          <w:sz w:val="22"/>
          <w:szCs w:val="22"/>
        </w:rPr>
        <w:lastRenderedPageBreak/>
        <w:t>Used Jenkins and pipelines to drive microservices builds out to the Docker registry and</w:t>
      </w:r>
      <w:r w:rsidR="00A2599C">
        <w:rPr>
          <w:rFonts w:ascii="Bookman Old Style" w:hAnsi="Bookman Old Style" w:cs="Arial"/>
          <w:color w:val="00000A"/>
          <w:sz w:val="22"/>
          <w:szCs w:val="22"/>
        </w:rPr>
        <w:t xml:space="preserve"> then </w:t>
      </w:r>
      <w:r w:rsidR="00B97AF6" w:rsidRPr="0084168B">
        <w:rPr>
          <w:rFonts w:ascii="Bookman Old Style" w:hAnsi="Bookman Old Style" w:cs="Arial"/>
          <w:color w:val="00000A"/>
          <w:sz w:val="22"/>
          <w:szCs w:val="22"/>
        </w:rPr>
        <w:t>deployed to Kubernetes.</w:t>
      </w:r>
      <w:bookmarkStart w:id="0" w:name="_GoBack"/>
      <w:bookmarkEnd w:id="0"/>
    </w:p>
    <w:p w14:paraId="557A2DED" w14:textId="77777777" w:rsidR="00A22306" w:rsidRPr="0084168B" w:rsidRDefault="00A22306" w:rsidP="004A23AF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 w:cs="Arial"/>
          <w:color w:val="00000A"/>
          <w:sz w:val="22"/>
          <w:szCs w:val="22"/>
        </w:rPr>
        <w:t>Working knowledge on created Pods and managed using Kubernetes.</w:t>
      </w:r>
    </w:p>
    <w:p w14:paraId="4B40CCAA" w14:textId="77777777" w:rsidR="004A23AF" w:rsidRPr="0084168B" w:rsidRDefault="004A23AF" w:rsidP="004A23AF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 w:cs="Arial"/>
          <w:color w:val="00000A"/>
          <w:sz w:val="22"/>
          <w:szCs w:val="22"/>
        </w:rPr>
        <w:t>Introducing and implementing CI/CD principles and practices</w:t>
      </w:r>
      <w:r w:rsidR="00A2599C">
        <w:rPr>
          <w:rFonts w:ascii="Bookman Old Style" w:hAnsi="Bookman Old Style" w:cs="Arial"/>
          <w:color w:val="00000A"/>
          <w:sz w:val="22"/>
          <w:szCs w:val="22"/>
        </w:rPr>
        <w:t xml:space="preserve"> for the Android, IOS and Micro</w:t>
      </w:r>
      <w:r w:rsidRPr="0084168B">
        <w:rPr>
          <w:rFonts w:ascii="Bookman Old Style" w:hAnsi="Bookman Old Style" w:cs="Arial"/>
          <w:color w:val="00000A"/>
          <w:sz w:val="22"/>
          <w:szCs w:val="22"/>
        </w:rPr>
        <w:t>services using Jenkins, GIT, AWS, puppet.</w:t>
      </w:r>
    </w:p>
    <w:p w14:paraId="0FF8815C" w14:textId="77777777" w:rsidR="004A23AF" w:rsidRPr="0084168B" w:rsidRDefault="004A23AF" w:rsidP="004A23AF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 w:cs="Arial"/>
          <w:color w:val="00000A"/>
          <w:sz w:val="22"/>
          <w:szCs w:val="22"/>
        </w:rPr>
        <w:t>Implemented a Sonar software quality testing metrics server. Sonar testing metrics executed as a built-in Jenkins plug-in to assist in quality build testing metrics.</w:t>
      </w:r>
    </w:p>
    <w:p w14:paraId="219F2918" w14:textId="77777777" w:rsidR="004A23AF" w:rsidRPr="0084168B" w:rsidRDefault="004A23AF" w:rsidP="004A23AF">
      <w:pPr>
        <w:pStyle w:val="ListParagraph"/>
        <w:numPr>
          <w:ilvl w:val="0"/>
          <w:numId w:val="17"/>
        </w:numPr>
        <w:shd w:val="clear" w:color="auto" w:fill="FFFFFF"/>
        <w:tabs>
          <w:tab w:val="left" w:pos="720"/>
        </w:tabs>
        <w:suppressAutoHyphens/>
        <w:spacing w:line="100" w:lineRule="atLeast"/>
        <w:jc w:val="both"/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 w:cs="Arial"/>
          <w:color w:val="00000A"/>
          <w:sz w:val="22"/>
          <w:szCs w:val="22"/>
        </w:rPr>
        <w:t>Implemented Docker automation solution for Continuous integration / Continuous Delivery model.</w:t>
      </w:r>
    </w:p>
    <w:p w14:paraId="7340A13F" w14:textId="7E8A2F88" w:rsidR="004636D5" w:rsidRDefault="004636D5" w:rsidP="004A23AF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Create </w:t>
      </w:r>
      <w:proofErr w:type="spellStart"/>
      <w:r>
        <w:rPr>
          <w:rFonts w:ascii="Bookman Old Style" w:hAnsi="Bookman Old Style"/>
          <w:sz w:val="22"/>
          <w:szCs w:val="22"/>
        </w:rPr>
        <w:t>cloudwatch</w:t>
      </w:r>
      <w:proofErr w:type="spellEnd"/>
      <w:r>
        <w:rPr>
          <w:rFonts w:ascii="Bookman Old Style" w:hAnsi="Bookman Old Style"/>
          <w:sz w:val="22"/>
          <w:szCs w:val="22"/>
        </w:rPr>
        <w:t xml:space="preserve"> alarms and customize the dashboards for daily monitoring.</w:t>
      </w:r>
    </w:p>
    <w:p w14:paraId="164E82B3" w14:textId="3079764B" w:rsidR="004636D5" w:rsidRPr="004636D5" w:rsidRDefault="004636D5" w:rsidP="004A23AF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Hands on experience on CloudFront, S3, EBS and lambda functions.</w:t>
      </w:r>
    </w:p>
    <w:p w14:paraId="51F9927A" w14:textId="30642260" w:rsidR="004A23AF" w:rsidRPr="00490F73" w:rsidRDefault="004A23AF" w:rsidP="004A23AF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 w:cs="Arial"/>
          <w:color w:val="00000A"/>
          <w:sz w:val="22"/>
          <w:szCs w:val="22"/>
        </w:rPr>
        <w:t xml:space="preserve">Creating S3 buckets and also managing policies for S3 buckets. </w:t>
      </w:r>
    </w:p>
    <w:p w14:paraId="6E7522CA" w14:textId="3B357E74" w:rsidR="00490F73" w:rsidRPr="009E54E3" w:rsidRDefault="00490F73" w:rsidP="004A23AF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 w:cs="Arial"/>
          <w:color w:val="00000A"/>
          <w:sz w:val="22"/>
          <w:szCs w:val="22"/>
        </w:rPr>
        <w:t>Performing Load and Performance Testing.</w:t>
      </w:r>
    </w:p>
    <w:p w14:paraId="0E40FFF6" w14:textId="6473FABE" w:rsidR="009E54E3" w:rsidRPr="009E54E3" w:rsidRDefault="009E54E3" w:rsidP="009E54E3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jc w:val="both"/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 w:cs="Arial"/>
          <w:color w:val="00000A"/>
          <w:sz w:val="22"/>
          <w:szCs w:val="22"/>
        </w:rPr>
        <w:t>Set up the GIT repository and specifying the access permissions for team members.</w:t>
      </w:r>
    </w:p>
    <w:p w14:paraId="3075A9B7" w14:textId="77777777" w:rsidR="004636D5" w:rsidRPr="004636D5" w:rsidRDefault="004A23AF" w:rsidP="004636D5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 w:cs="Arial"/>
          <w:color w:val="00000A"/>
          <w:sz w:val="22"/>
          <w:szCs w:val="22"/>
        </w:rPr>
        <w:t>Work under SLA (Service Level Agreement) &amp; I</w:t>
      </w:r>
      <w:r w:rsidR="00B97AF6" w:rsidRPr="0084168B">
        <w:rPr>
          <w:rFonts w:ascii="Bookman Old Style" w:hAnsi="Bookman Old Style" w:cs="Arial"/>
          <w:color w:val="00000A"/>
          <w:sz w:val="22"/>
          <w:szCs w:val="22"/>
        </w:rPr>
        <w:t>ncident Management (Remedy) which</w:t>
      </w:r>
      <w:r w:rsidRPr="0084168B">
        <w:rPr>
          <w:rFonts w:ascii="Bookman Old Style" w:hAnsi="Bookman Old Style" w:cs="Arial"/>
          <w:color w:val="00000A"/>
          <w:sz w:val="22"/>
          <w:szCs w:val="22"/>
        </w:rPr>
        <w:t xml:space="preserve"> increases productivity, scalability &amp; performance of application.</w:t>
      </w:r>
    </w:p>
    <w:p w14:paraId="161F1BF1" w14:textId="2CFC97FD" w:rsidR="00F00E2D" w:rsidRDefault="004636D5" w:rsidP="004636D5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4636D5">
        <w:rPr>
          <w:rFonts w:ascii="Bookman Old Style" w:hAnsi="Bookman Old Style"/>
          <w:sz w:val="22"/>
          <w:szCs w:val="22"/>
        </w:rPr>
        <w:t>Worked in scrum team to implement the features and requirements in respective sprint.</w:t>
      </w:r>
    </w:p>
    <w:p w14:paraId="715F9BD3" w14:textId="77777777" w:rsidR="004636D5" w:rsidRPr="004636D5" w:rsidRDefault="004636D5" w:rsidP="004636D5">
      <w:pPr>
        <w:pStyle w:val="ListParagraph"/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</w:p>
    <w:p w14:paraId="427F97DC" w14:textId="77777777" w:rsidR="00F00E2D" w:rsidRPr="0084168B" w:rsidRDefault="00EC4FC3">
      <w:pPr>
        <w:tabs>
          <w:tab w:val="left" w:pos="720"/>
        </w:tabs>
        <w:rPr>
          <w:rFonts w:ascii="Bookman Old Style" w:hAnsi="Bookman Old Style"/>
          <w:b/>
          <w:sz w:val="22"/>
          <w:szCs w:val="22"/>
        </w:rPr>
      </w:pPr>
      <w:proofErr w:type="spellStart"/>
      <w:r w:rsidRPr="0084168B">
        <w:rPr>
          <w:rFonts w:ascii="Bookman Old Style" w:hAnsi="Bookman Old Style"/>
          <w:b/>
          <w:sz w:val="22"/>
          <w:szCs w:val="22"/>
        </w:rPr>
        <w:t>Synechron</w:t>
      </w:r>
      <w:proofErr w:type="spellEnd"/>
      <w:r w:rsidRPr="0084168B">
        <w:rPr>
          <w:rFonts w:ascii="Bookman Old Style" w:hAnsi="Bookman Old Style"/>
          <w:b/>
          <w:sz w:val="22"/>
          <w:szCs w:val="22"/>
        </w:rPr>
        <w:t xml:space="preserve"> Technologies Pvt. Ltd.</w:t>
      </w:r>
    </w:p>
    <w:p w14:paraId="33F1AC50" w14:textId="77777777" w:rsidR="00F00E2D" w:rsidRPr="0084168B" w:rsidRDefault="00490F73">
      <w:pPr>
        <w:tabs>
          <w:tab w:val="left" w:pos="720"/>
        </w:tabs>
        <w:rPr>
          <w:rFonts w:ascii="Bookman Old Style" w:hAnsi="Bookman Old Style"/>
          <w:b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>Designation:</w:t>
      </w:r>
      <w:r w:rsidR="00EC4FC3" w:rsidRPr="0084168B">
        <w:rPr>
          <w:rFonts w:ascii="Bookman Old Style" w:hAnsi="Bookman Old Style"/>
          <w:b/>
          <w:sz w:val="22"/>
          <w:szCs w:val="22"/>
        </w:rPr>
        <w:t xml:space="preserve">  </w:t>
      </w:r>
      <w:r w:rsidR="00EC4FC3" w:rsidRPr="0084168B">
        <w:rPr>
          <w:rFonts w:ascii="Bookman Old Style" w:hAnsi="Bookman Old Style"/>
          <w:sz w:val="22"/>
          <w:szCs w:val="22"/>
        </w:rPr>
        <w:t>Senior Associate – IT Operations</w:t>
      </w:r>
    </w:p>
    <w:p w14:paraId="596C4749" w14:textId="77777777" w:rsidR="00F00E2D" w:rsidRPr="0084168B" w:rsidRDefault="00490F73">
      <w:pPr>
        <w:tabs>
          <w:tab w:val="left" w:pos="72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>Duration:</w:t>
      </w:r>
      <w:r w:rsidR="00EC4FC3" w:rsidRPr="0084168B">
        <w:rPr>
          <w:rFonts w:ascii="Bookman Old Style" w:hAnsi="Bookman Old Style"/>
          <w:b/>
          <w:sz w:val="22"/>
          <w:szCs w:val="22"/>
        </w:rPr>
        <w:t xml:space="preserve"> </w:t>
      </w:r>
      <w:r w:rsidR="00EC4FC3" w:rsidRPr="0084168B">
        <w:rPr>
          <w:rFonts w:ascii="Bookman Old Style" w:hAnsi="Bookman Old Style"/>
          <w:sz w:val="22"/>
          <w:szCs w:val="22"/>
        </w:rPr>
        <w:t xml:space="preserve"> June 2012 – August 2015</w:t>
      </w:r>
    </w:p>
    <w:p w14:paraId="29F7ADA3" w14:textId="77777777" w:rsidR="00F00E2D" w:rsidRPr="0084168B" w:rsidRDefault="00EC4FC3">
      <w:pPr>
        <w:tabs>
          <w:tab w:val="left" w:pos="720"/>
          <w:tab w:val="left" w:pos="22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 xml:space="preserve">Profile: </w:t>
      </w:r>
      <w:r w:rsidRPr="0084168B">
        <w:rPr>
          <w:rFonts w:ascii="Bookman Old Style" w:hAnsi="Bookman Old Style"/>
          <w:b/>
          <w:sz w:val="22"/>
          <w:szCs w:val="22"/>
        </w:rPr>
        <w:tab/>
      </w:r>
    </w:p>
    <w:p w14:paraId="1DCD1232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Core member of the RIM (Remote Infrastructure Management) Team.</w:t>
      </w:r>
    </w:p>
    <w:p w14:paraId="5F3FC2AE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Core member of Change Review Board for the client Change Management Process.</w:t>
      </w:r>
    </w:p>
    <w:p w14:paraId="2C1C8818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Perform the role of a backbone support to the product support team and the DBAs.</w:t>
      </w:r>
    </w:p>
    <w:p w14:paraId="5D9DD65C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Planning operational</w:t>
      </w:r>
      <w:r w:rsidR="00B97AF6" w:rsidRPr="0084168B">
        <w:rPr>
          <w:rFonts w:ascii="Bookman Old Style" w:hAnsi="Bookman Old Style"/>
          <w:sz w:val="22"/>
          <w:szCs w:val="22"/>
        </w:rPr>
        <w:t xml:space="preserve"> procedures to be followed with</w:t>
      </w:r>
      <w:r w:rsidRPr="0084168B">
        <w:rPr>
          <w:rFonts w:ascii="Bookman Old Style" w:hAnsi="Bookman Old Style"/>
          <w:sz w:val="22"/>
          <w:szCs w:val="22"/>
        </w:rPr>
        <w:t xml:space="preserve"> data center activities.</w:t>
      </w:r>
    </w:p>
    <w:p w14:paraId="0B3578DE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Setting up various monitoring tools in order to monitor servers and various services.</w:t>
      </w:r>
    </w:p>
    <w:p w14:paraId="1D6A9047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Develop custom scripts which can be used to monitor a service or a process via Nagios Monitoring Tool.</w:t>
      </w:r>
    </w:p>
    <w:p w14:paraId="1C2DAD0A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Develop custom commands for Nagios which is based on the client requirement.</w:t>
      </w:r>
    </w:p>
    <w:p w14:paraId="1F5429C8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Verifying the backups for all the production which is being done via custom script on all the servers.</w:t>
      </w:r>
    </w:p>
    <w:p w14:paraId="7AD3ACA1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System log monitoring for all the production servers coming in from the centralized logging system.</w:t>
      </w:r>
    </w:p>
    <w:p w14:paraId="25928790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Administering servers in the load balanced cluster.</w:t>
      </w:r>
    </w:p>
    <w:p w14:paraId="01676886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Working with EC2 and S3 instances for Amazon.</w:t>
      </w:r>
    </w:p>
    <w:p w14:paraId="77217B8C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Providing assistance to database related problems which includes fixing the MySQL replication issues.</w:t>
      </w:r>
    </w:p>
    <w:p w14:paraId="5A8DA3C5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Puppet configuration management tool.</w:t>
      </w:r>
    </w:p>
    <w:p w14:paraId="06D08FF7" w14:textId="77777777" w:rsidR="00F00E2D" w:rsidRPr="0084168B" w:rsidRDefault="00EC4FC3" w:rsidP="00B97AF6">
      <w:pPr>
        <w:pStyle w:val="ListParagraph"/>
        <w:numPr>
          <w:ilvl w:val="0"/>
          <w:numId w:val="20"/>
        </w:numPr>
        <w:tabs>
          <w:tab w:val="left" w:pos="4320"/>
          <w:tab w:val="left" w:pos="5850"/>
        </w:tabs>
        <w:rPr>
          <w:rFonts w:ascii="Bookman Old Style" w:hAnsi="Bookman Old Style"/>
          <w:b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Git versioning system</w:t>
      </w:r>
      <w:r w:rsidRPr="0084168B">
        <w:rPr>
          <w:rFonts w:ascii="Bookman Old Style" w:hAnsi="Bookman Old Style"/>
          <w:sz w:val="22"/>
          <w:szCs w:val="22"/>
        </w:rPr>
        <w:br/>
      </w:r>
    </w:p>
    <w:p w14:paraId="0A2FB094" w14:textId="77777777" w:rsidR="00F00E2D" w:rsidRPr="0084168B" w:rsidRDefault="00EC4FC3">
      <w:pPr>
        <w:tabs>
          <w:tab w:val="left" w:pos="720"/>
        </w:tabs>
        <w:rPr>
          <w:rFonts w:ascii="Bookman Old Style" w:hAnsi="Bookman Old Style"/>
          <w:b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>Symphony Services Pvt. Ltd.</w:t>
      </w:r>
    </w:p>
    <w:p w14:paraId="6295D9EE" w14:textId="77777777" w:rsidR="00F00E2D" w:rsidRPr="0084168B" w:rsidRDefault="00490F73">
      <w:pPr>
        <w:tabs>
          <w:tab w:val="left" w:pos="720"/>
        </w:tabs>
        <w:rPr>
          <w:rFonts w:ascii="Bookman Old Style" w:hAnsi="Bookman Old Style"/>
          <w:b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>Designation:</w:t>
      </w:r>
      <w:r w:rsidR="00EC4FC3" w:rsidRPr="0084168B">
        <w:rPr>
          <w:rFonts w:ascii="Bookman Old Style" w:hAnsi="Bookman Old Style"/>
          <w:b/>
          <w:sz w:val="22"/>
          <w:szCs w:val="22"/>
        </w:rPr>
        <w:t xml:space="preserve"> </w:t>
      </w:r>
      <w:r w:rsidR="00EC4FC3" w:rsidRPr="0084168B">
        <w:rPr>
          <w:rFonts w:ascii="Bookman Old Style" w:hAnsi="Bookman Old Style"/>
          <w:sz w:val="22"/>
          <w:szCs w:val="22"/>
        </w:rPr>
        <w:t xml:space="preserve">Engineer System Administration </w:t>
      </w:r>
    </w:p>
    <w:p w14:paraId="29D67A32" w14:textId="77777777" w:rsidR="00F00E2D" w:rsidRPr="0084168B" w:rsidRDefault="00490F73">
      <w:pPr>
        <w:tabs>
          <w:tab w:val="left" w:pos="720"/>
        </w:tabs>
        <w:rPr>
          <w:rFonts w:ascii="Bookman Old Style" w:hAnsi="Bookman Old Style"/>
          <w:b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>Duration:</w:t>
      </w:r>
      <w:r w:rsidR="00EC4FC3" w:rsidRPr="0084168B">
        <w:rPr>
          <w:rFonts w:ascii="Bookman Old Style" w:hAnsi="Bookman Old Style"/>
          <w:b/>
          <w:sz w:val="22"/>
          <w:szCs w:val="22"/>
        </w:rPr>
        <w:t xml:space="preserve"> </w:t>
      </w:r>
      <w:r w:rsidR="00EC4FC3" w:rsidRPr="0084168B">
        <w:rPr>
          <w:rFonts w:ascii="Bookman Old Style" w:hAnsi="Bookman Old Style"/>
          <w:sz w:val="22"/>
          <w:szCs w:val="22"/>
        </w:rPr>
        <w:t>February 2011 to May 2012</w:t>
      </w:r>
    </w:p>
    <w:p w14:paraId="241A97DF" w14:textId="77777777" w:rsidR="00F00E2D" w:rsidRPr="0084168B" w:rsidRDefault="00EC4FC3">
      <w:pPr>
        <w:tabs>
          <w:tab w:val="left" w:pos="720"/>
          <w:tab w:val="left" w:pos="22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 xml:space="preserve">Profile: </w:t>
      </w:r>
      <w:r w:rsidRPr="0084168B">
        <w:rPr>
          <w:rFonts w:ascii="Bookman Old Style" w:hAnsi="Bookman Old Style"/>
          <w:b/>
          <w:sz w:val="22"/>
          <w:szCs w:val="22"/>
        </w:rPr>
        <w:tab/>
      </w:r>
    </w:p>
    <w:p w14:paraId="2B411955" w14:textId="77777777" w:rsidR="00F00E2D" w:rsidRPr="0084168B" w:rsidRDefault="00EC4FC3" w:rsidP="00B97AF6">
      <w:pPr>
        <w:pStyle w:val="ListParagraph"/>
        <w:numPr>
          <w:ilvl w:val="0"/>
          <w:numId w:val="21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System Administration for Linux Environments.</w:t>
      </w:r>
    </w:p>
    <w:p w14:paraId="7B75AB1D" w14:textId="77777777" w:rsidR="00F00E2D" w:rsidRPr="0084168B" w:rsidRDefault="00EC4FC3" w:rsidP="00B97AF6">
      <w:pPr>
        <w:pStyle w:val="ListParagraph"/>
        <w:numPr>
          <w:ilvl w:val="0"/>
          <w:numId w:val="21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Provide level 1/2/3 technical support.</w:t>
      </w:r>
    </w:p>
    <w:p w14:paraId="6C32848C" w14:textId="77777777" w:rsidR="00F00E2D" w:rsidRPr="0084168B" w:rsidRDefault="00EC4FC3" w:rsidP="00B97AF6">
      <w:pPr>
        <w:pStyle w:val="ListParagraph"/>
        <w:numPr>
          <w:ilvl w:val="0"/>
          <w:numId w:val="21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 xml:space="preserve">Develop tools for systems administrators and technical </w:t>
      </w:r>
      <w:r w:rsidR="00490F73" w:rsidRPr="0084168B">
        <w:rPr>
          <w:rFonts w:ascii="Bookman Old Style" w:hAnsi="Bookman Old Style"/>
          <w:sz w:val="22"/>
          <w:szCs w:val="22"/>
        </w:rPr>
        <w:t>support.</w:t>
      </w:r>
    </w:p>
    <w:p w14:paraId="6913E95D" w14:textId="77777777" w:rsidR="00F00E2D" w:rsidRPr="0084168B" w:rsidRDefault="00EC4FC3" w:rsidP="00B97AF6">
      <w:pPr>
        <w:pStyle w:val="ListParagraph"/>
        <w:numPr>
          <w:ilvl w:val="0"/>
          <w:numId w:val="21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 xml:space="preserve">Deploy the Product build version on Production and </w:t>
      </w:r>
      <w:r w:rsidR="00490F73" w:rsidRPr="0084168B">
        <w:rPr>
          <w:rFonts w:ascii="Bookman Old Style" w:hAnsi="Bookman Old Style"/>
          <w:sz w:val="22"/>
          <w:szCs w:val="22"/>
        </w:rPr>
        <w:t>Staging</w:t>
      </w:r>
      <w:r w:rsidRPr="0084168B">
        <w:rPr>
          <w:rFonts w:ascii="Bookman Old Style" w:hAnsi="Bookman Old Style"/>
          <w:sz w:val="22"/>
          <w:szCs w:val="22"/>
        </w:rPr>
        <w:t xml:space="preserve"> environment.</w:t>
      </w:r>
    </w:p>
    <w:p w14:paraId="3BEC9463" w14:textId="77777777" w:rsidR="00F00E2D" w:rsidRPr="0084168B" w:rsidRDefault="00EC4FC3" w:rsidP="00B97AF6">
      <w:pPr>
        <w:pStyle w:val="ListParagraph"/>
        <w:numPr>
          <w:ilvl w:val="0"/>
          <w:numId w:val="21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Development of shell scripts as per the needs.</w:t>
      </w:r>
    </w:p>
    <w:p w14:paraId="7E05809D" w14:textId="77777777" w:rsidR="00F00E2D" w:rsidRPr="0084168B" w:rsidRDefault="00EC4FC3" w:rsidP="00B97AF6">
      <w:pPr>
        <w:pStyle w:val="ListParagraph"/>
        <w:numPr>
          <w:ilvl w:val="0"/>
          <w:numId w:val="21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lastRenderedPageBreak/>
        <w:t>Monitoring of network, logs and server status.</w:t>
      </w:r>
    </w:p>
    <w:p w14:paraId="34240165" w14:textId="77777777" w:rsidR="00F00E2D" w:rsidRPr="0084168B" w:rsidRDefault="00EC4FC3" w:rsidP="00B97AF6">
      <w:pPr>
        <w:pStyle w:val="ListParagraph"/>
        <w:numPr>
          <w:ilvl w:val="0"/>
          <w:numId w:val="21"/>
        </w:numPr>
        <w:tabs>
          <w:tab w:val="left" w:pos="4320"/>
          <w:tab w:val="left" w:pos="12525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Scheduling server backup to file server using cron</w:t>
      </w:r>
      <w:r w:rsidR="00490F73">
        <w:rPr>
          <w:rFonts w:ascii="Bookman Old Style" w:hAnsi="Bookman Old Style"/>
          <w:sz w:val="22"/>
          <w:szCs w:val="22"/>
        </w:rPr>
        <w:t>jobs</w:t>
      </w:r>
      <w:r w:rsidRPr="0084168B">
        <w:rPr>
          <w:rFonts w:ascii="Bookman Old Style" w:hAnsi="Bookman Old Style"/>
          <w:sz w:val="22"/>
          <w:szCs w:val="22"/>
        </w:rPr>
        <w:t>.</w:t>
      </w:r>
    </w:p>
    <w:p w14:paraId="64564AFE" w14:textId="77777777" w:rsidR="00F00E2D" w:rsidRPr="0084168B" w:rsidRDefault="00EC4FC3" w:rsidP="00B97AF6">
      <w:pPr>
        <w:pStyle w:val="ListParagraph"/>
        <w:numPr>
          <w:ilvl w:val="0"/>
          <w:numId w:val="21"/>
        </w:numPr>
        <w:tabs>
          <w:tab w:val="left" w:pos="4320"/>
          <w:tab w:val="left" w:pos="12525"/>
        </w:tabs>
        <w:rPr>
          <w:rFonts w:ascii="Bookman Old Style" w:hAnsi="Bookman Old Style"/>
          <w:b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User administration like create/delete the user/ setting up privilege security.</w:t>
      </w:r>
    </w:p>
    <w:p w14:paraId="5D87E12A" w14:textId="77777777" w:rsidR="00F00E2D" w:rsidRPr="0084168B" w:rsidRDefault="00F00E2D">
      <w:pPr>
        <w:tabs>
          <w:tab w:val="left" w:pos="4320"/>
          <w:tab w:val="left" w:pos="12525"/>
        </w:tabs>
        <w:rPr>
          <w:rFonts w:ascii="Bookman Old Style" w:hAnsi="Bookman Old Style"/>
          <w:b/>
          <w:sz w:val="22"/>
          <w:szCs w:val="22"/>
        </w:rPr>
      </w:pPr>
    </w:p>
    <w:p w14:paraId="40D601DE" w14:textId="77777777" w:rsidR="00F00E2D" w:rsidRPr="0084168B" w:rsidRDefault="00EC4FC3">
      <w:pPr>
        <w:tabs>
          <w:tab w:val="left" w:pos="720"/>
        </w:tabs>
        <w:rPr>
          <w:rFonts w:ascii="Bookman Old Style" w:hAnsi="Bookman Old Style"/>
          <w:b/>
          <w:sz w:val="22"/>
          <w:szCs w:val="22"/>
        </w:rPr>
      </w:pPr>
      <w:proofErr w:type="spellStart"/>
      <w:r w:rsidRPr="0084168B">
        <w:rPr>
          <w:rFonts w:ascii="Bookman Old Style" w:hAnsi="Bookman Old Style"/>
          <w:b/>
          <w:sz w:val="22"/>
          <w:szCs w:val="22"/>
        </w:rPr>
        <w:t>Drushti</w:t>
      </w:r>
      <w:proofErr w:type="spellEnd"/>
      <w:r w:rsidRPr="0084168B">
        <w:rPr>
          <w:rFonts w:ascii="Bookman Old Style" w:hAnsi="Bookman Old Style"/>
          <w:b/>
          <w:sz w:val="22"/>
          <w:szCs w:val="22"/>
        </w:rPr>
        <w:t xml:space="preserve"> Info-Network Pvt. Ltd.</w:t>
      </w:r>
    </w:p>
    <w:p w14:paraId="6D1273EB" w14:textId="77777777" w:rsidR="00F00E2D" w:rsidRPr="0084168B" w:rsidRDefault="00490F73">
      <w:pPr>
        <w:tabs>
          <w:tab w:val="left" w:pos="720"/>
        </w:tabs>
        <w:rPr>
          <w:rFonts w:ascii="Bookman Old Style" w:hAnsi="Bookman Old Style"/>
          <w:b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>Designation:</w:t>
      </w:r>
      <w:r w:rsidR="00EC4FC3" w:rsidRPr="0084168B">
        <w:rPr>
          <w:rFonts w:ascii="Bookman Old Style" w:hAnsi="Bookman Old Style"/>
          <w:b/>
          <w:sz w:val="22"/>
          <w:szCs w:val="22"/>
        </w:rPr>
        <w:t xml:space="preserve"> </w:t>
      </w:r>
      <w:r w:rsidR="00EC4FC3" w:rsidRPr="0084168B">
        <w:rPr>
          <w:rFonts w:ascii="Bookman Old Style" w:hAnsi="Bookman Old Style"/>
          <w:sz w:val="22"/>
          <w:szCs w:val="22"/>
        </w:rPr>
        <w:t>System Admin - Linux</w:t>
      </w:r>
    </w:p>
    <w:p w14:paraId="77F5E924" w14:textId="77777777" w:rsidR="00F00E2D" w:rsidRPr="0084168B" w:rsidRDefault="00490F73">
      <w:pPr>
        <w:tabs>
          <w:tab w:val="left" w:pos="720"/>
        </w:tabs>
        <w:rPr>
          <w:rFonts w:ascii="Bookman Old Style" w:hAnsi="Bookman Old Style"/>
          <w:b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>Duration:</w:t>
      </w:r>
      <w:r w:rsidR="00EC4FC3" w:rsidRPr="0084168B">
        <w:rPr>
          <w:rFonts w:ascii="Bookman Old Style" w:hAnsi="Bookman Old Style"/>
          <w:b/>
          <w:sz w:val="22"/>
          <w:szCs w:val="22"/>
        </w:rPr>
        <w:t xml:space="preserve"> </w:t>
      </w:r>
      <w:r w:rsidR="00EC4FC3" w:rsidRPr="0084168B">
        <w:rPr>
          <w:rFonts w:ascii="Bookman Old Style" w:hAnsi="Bookman Old Style"/>
          <w:sz w:val="22"/>
          <w:szCs w:val="22"/>
        </w:rPr>
        <w:t>December 2007 to February 2011</w:t>
      </w:r>
    </w:p>
    <w:p w14:paraId="2FFE0423" w14:textId="77777777" w:rsidR="00F00E2D" w:rsidRPr="0084168B" w:rsidRDefault="00EC4FC3">
      <w:pPr>
        <w:tabs>
          <w:tab w:val="left" w:pos="720"/>
          <w:tab w:val="left" w:pos="22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 xml:space="preserve">Profile: </w:t>
      </w:r>
      <w:r w:rsidRPr="0084168B">
        <w:rPr>
          <w:rFonts w:ascii="Bookman Old Style" w:hAnsi="Bookman Old Style"/>
          <w:b/>
          <w:sz w:val="22"/>
          <w:szCs w:val="22"/>
        </w:rPr>
        <w:tab/>
      </w:r>
    </w:p>
    <w:p w14:paraId="3EF18882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 xml:space="preserve">Installation and configuration of </w:t>
      </w:r>
      <w:r w:rsidR="00490F73" w:rsidRPr="0084168B">
        <w:rPr>
          <w:rFonts w:ascii="Bookman Old Style" w:hAnsi="Bookman Old Style"/>
          <w:sz w:val="22"/>
          <w:szCs w:val="22"/>
        </w:rPr>
        <w:t>Linux</w:t>
      </w:r>
      <w:r w:rsidRPr="0084168B">
        <w:rPr>
          <w:rFonts w:ascii="Bookman Old Style" w:hAnsi="Bookman Old Style"/>
          <w:sz w:val="22"/>
          <w:szCs w:val="22"/>
        </w:rPr>
        <w:t xml:space="preserve"> servers with apache, Tomcat web servers.</w:t>
      </w:r>
    </w:p>
    <w:p w14:paraId="530EBC3E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 xml:space="preserve">Install and configure of Mail server like </w:t>
      </w:r>
      <w:proofErr w:type="spellStart"/>
      <w:r w:rsidRPr="0084168B">
        <w:rPr>
          <w:rFonts w:ascii="Bookman Old Style" w:hAnsi="Bookman Old Style"/>
          <w:sz w:val="22"/>
          <w:szCs w:val="22"/>
        </w:rPr>
        <w:t>qmail</w:t>
      </w:r>
      <w:proofErr w:type="spellEnd"/>
      <w:r w:rsidRPr="0084168B">
        <w:rPr>
          <w:rFonts w:ascii="Bookman Old Style" w:hAnsi="Bookman Old Style"/>
          <w:sz w:val="22"/>
          <w:szCs w:val="22"/>
        </w:rPr>
        <w:t>.</w:t>
      </w:r>
      <w:r w:rsidR="00490F73">
        <w:rPr>
          <w:rFonts w:ascii="Bookman Old Style" w:hAnsi="Bookman Old Style"/>
          <w:sz w:val="22"/>
          <w:szCs w:val="22"/>
        </w:rPr>
        <w:t xml:space="preserve"> </w:t>
      </w:r>
      <w:r w:rsidRPr="0084168B">
        <w:rPr>
          <w:rFonts w:ascii="Bookman Old Style" w:hAnsi="Bookman Old Style"/>
          <w:sz w:val="22"/>
          <w:szCs w:val="22"/>
        </w:rPr>
        <w:t xml:space="preserve">Install and configure ftp server like </w:t>
      </w:r>
      <w:proofErr w:type="spellStart"/>
      <w:r w:rsidRPr="0084168B">
        <w:rPr>
          <w:rFonts w:ascii="Bookman Old Style" w:hAnsi="Bookman Old Style"/>
          <w:sz w:val="22"/>
          <w:szCs w:val="22"/>
        </w:rPr>
        <w:t>vsftpd</w:t>
      </w:r>
      <w:proofErr w:type="spellEnd"/>
      <w:r w:rsidRPr="0084168B">
        <w:rPr>
          <w:rFonts w:ascii="Bookman Old Style" w:hAnsi="Bookman Old Style"/>
          <w:sz w:val="22"/>
          <w:szCs w:val="22"/>
        </w:rPr>
        <w:t>.</w:t>
      </w:r>
    </w:p>
    <w:p w14:paraId="77586844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 xml:space="preserve">Install and configure </w:t>
      </w:r>
      <w:proofErr w:type="spellStart"/>
      <w:r w:rsidRPr="0084168B">
        <w:rPr>
          <w:rFonts w:ascii="Bookman Old Style" w:hAnsi="Bookman Old Style"/>
          <w:sz w:val="22"/>
          <w:szCs w:val="22"/>
        </w:rPr>
        <w:t>MySql</w:t>
      </w:r>
      <w:proofErr w:type="spellEnd"/>
      <w:r w:rsidRPr="0084168B">
        <w:rPr>
          <w:rFonts w:ascii="Bookman Old Style" w:hAnsi="Bookman Old Style"/>
          <w:sz w:val="22"/>
          <w:szCs w:val="22"/>
        </w:rPr>
        <w:t xml:space="preserve"> with </w:t>
      </w:r>
      <w:proofErr w:type="spellStart"/>
      <w:r w:rsidRPr="0084168B">
        <w:rPr>
          <w:rFonts w:ascii="Bookman Old Style" w:hAnsi="Bookman Old Style"/>
          <w:sz w:val="22"/>
          <w:szCs w:val="22"/>
        </w:rPr>
        <w:t>PhpMyadmin</w:t>
      </w:r>
      <w:proofErr w:type="spellEnd"/>
      <w:r w:rsidRPr="0084168B">
        <w:rPr>
          <w:rFonts w:ascii="Bookman Old Style" w:hAnsi="Bookman Old Style"/>
          <w:sz w:val="22"/>
          <w:szCs w:val="22"/>
        </w:rPr>
        <w:t>.</w:t>
      </w:r>
    </w:p>
    <w:p w14:paraId="15A4FF6D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Development of shell scripts as per needs.</w:t>
      </w:r>
    </w:p>
    <w:p w14:paraId="75E7C2D9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Server migration and data restoration.</w:t>
      </w:r>
    </w:p>
    <w:p w14:paraId="572AFF42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 xml:space="preserve">Troubleshooting, performing software updates for system and third party </w:t>
      </w:r>
      <w:proofErr w:type="spellStart"/>
      <w:r w:rsidRPr="0084168B">
        <w:rPr>
          <w:rFonts w:ascii="Bookman Old Style" w:hAnsi="Bookman Old Style"/>
          <w:sz w:val="22"/>
          <w:szCs w:val="22"/>
        </w:rPr>
        <w:t>softwares</w:t>
      </w:r>
      <w:proofErr w:type="spellEnd"/>
      <w:r w:rsidRPr="0084168B">
        <w:rPr>
          <w:rFonts w:ascii="Bookman Old Style" w:hAnsi="Bookman Old Style"/>
          <w:sz w:val="22"/>
          <w:szCs w:val="22"/>
        </w:rPr>
        <w:t xml:space="preserve"> like </w:t>
      </w:r>
      <w:proofErr w:type="spellStart"/>
      <w:r w:rsidRPr="0084168B">
        <w:rPr>
          <w:rFonts w:ascii="Bookman Old Style" w:hAnsi="Bookman Old Style"/>
          <w:sz w:val="22"/>
          <w:szCs w:val="22"/>
        </w:rPr>
        <w:t>spamassassin</w:t>
      </w:r>
      <w:proofErr w:type="spellEnd"/>
      <w:r w:rsidRPr="0084168B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4168B">
        <w:rPr>
          <w:rFonts w:ascii="Bookman Old Style" w:hAnsi="Bookman Old Style"/>
          <w:sz w:val="22"/>
          <w:szCs w:val="22"/>
        </w:rPr>
        <w:t>clamav</w:t>
      </w:r>
      <w:proofErr w:type="spellEnd"/>
      <w:r w:rsidRPr="0084168B">
        <w:rPr>
          <w:rFonts w:ascii="Bookman Old Style" w:hAnsi="Bookman Old Style"/>
          <w:sz w:val="22"/>
          <w:szCs w:val="22"/>
        </w:rPr>
        <w:t xml:space="preserve"> antivirus.</w:t>
      </w:r>
    </w:p>
    <w:p w14:paraId="278F6DB4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Disk management, filesystem creation, mounting NFS share, space allocation etc.</w:t>
      </w:r>
    </w:p>
    <w:p w14:paraId="44706D5B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Setting up Linux firewall with Iptables and port forwarding.</w:t>
      </w:r>
    </w:p>
    <w:p w14:paraId="2820032B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Develop custom commands for Nagios which is based on the client requirement.</w:t>
      </w:r>
    </w:p>
    <w:p w14:paraId="6F264A8E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 xml:space="preserve">Install and configure network monitoring tool like </w:t>
      </w:r>
      <w:proofErr w:type="spellStart"/>
      <w:r w:rsidRPr="0084168B">
        <w:rPr>
          <w:rFonts w:ascii="Bookman Old Style" w:hAnsi="Bookman Old Style"/>
          <w:sz w:val="22"/>
          <w:szCs w:val="22"/>
        </w:rPr>
        <w:t>nagios</w:t>
      </w:r>
      <w:proofErr w:type="spellEnd"/>
      <w:r w:rsidRPr="0084168B">
        <w:rPr>
          <w:rFonts w:ascii="Bookman Old Style" w:hAnsi="Bookman Old Style"/>
          <w:sz w:val="22"/>
          <w:szCs w:val="22"/>
        </w:rPr>
        <w:t>.</w:t>
      </w:r>
    </w:p>
    <w:p w14:paraId="2B0723CC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 xml:space="preserve">Taking backups using </w:t>
      </w:r>
      <w:proofErr w:type="spellStart"/>
      <w:r w:rsidRPr="0084168B">
        <w:rPr>
          <w:rFonts w:ascii="Bookman Old Style" w:hAnsi="Bookman Old Style"/>
          <w:sz w:val="22"/>
          <w:szCs w:val="22"/>
        </w:rPr>
        <w:t>rsync</w:t>
      </w:r>
      <w:proofErr w:type="spellEnd"/>
      <w:r w:rsidRPr="0084168B">
        <w:rPr>
          <w:rFonts w:ascii="Bookman Old Style" w:hAnsi="Bookman Old Style"/>
          <w:sz w:val="22"/>
          <w:szCs w:val="22"/>
        </w:rPr>
        <w:t xml:space="preserve">, tar </w:t>
      </w:r>
      <w:r w:rsidR="0054189F" w:rsidRPr="0084168B">
        <w:rPr>
          <w:rFonts w:ascii="Bookman Old Style" w:hAnsi="Bookman Old Style"/>
          <w:sz w:val="22"/>
          <w:szCs w:val="22"/>
        </w:rPr>
        <w:t>and</w:t>
      </w:r>
      <w:r w:rsidRPr="0084168B">
        <w:rPr>
          <w:rFonts w:ascii="Bookman Old Style" w:hAnsi="Bookman Old Style"/>
          <w:sz w:val="22"/>
          <w:szCs w:val="22"/>
        </w:rPr>
        <w:t xml:space="preserve"> scheduling it through </w:t>
      </w:r>
      <w:proofErr w:type="spellStart"/>
      <w:r w:rsidRPr="0084168B">
        <w:rPr>
          <w:rFonts w:ascii="Bookman Old Style" w:hAnsi="Bookman Old Style"/>
          <w:sz w:val="22"/>
          <w:szCs w:val="22"/>
        </w:rPr>
        <w:t>cron</w:t>
      </w:r>
      <w:proofErr w:type="spellEnd"/>
      <w:r w:rsidRPr="0084168B">
        <w:rPr>
          <w:rFonts w:ascii="Bookman Old Style" w:hAnsi="Bookman Old Style"/>
          <w:sz w:val="22"/>
          <w:szCs w:val="22"/>
        </w:rPr>
        <w:t>.</w:t>
      </w:r>
    </w:p>
    <w:p w14:paraId="4BF5067A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Setting up domains, sites, virtual hosts, name servers.</w:t>
      </w:r>
    </w:p>
    <w:p w14:paraId="12064719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Data center management and client communication.</w:t>
      </w:r>
    </w:p>
    <w:p w14:paraId="15E23638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Worked with various web-based server administrating tools like Direct admin.</w:t>
      </w:r>
    </w:p>
    <w:p w14:paraId="2246B54C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6945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To provide Support to the Client's on Technical issues about the services (mail server hosting, web server hosting) that has been provided by the company.</w:t>
      </w:r>
    </w:p>
    <w:p w14:paraId="0DA5EBDF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 xml:space="preserve">Interact with the </w:t>
      </w:r>
      <w:r w:rsidR="0054189F" w:rsidRPr="0084168B">
        <w:rPr>
          <w:rFonts w:ascii="Bookman Old Style" w:hAnsi="Bookman Old Style"/>
          <w:sz w:val="22"/>
          <w:szCs w:val="22"/>
        </w:rPr>
        <w:t>clients</w:t>
      </w:r>
      <w:r w:rsidRPr="0084168B">
        <w:rPr>
          <w:rFonts w:ascii="Bookman Old Style" w:hAnsi="Bookman Old Style"/>
          <w:sz w:val="22"/>
          <w:szCs w:val="22"/>
        </w:rPr>
        <w:t xml:space="preserve"> for their technical queries either via E-mail, Online Chat, Telephone, Or Trouble Ticket system.</w:t>
      </w:r>
    </w:p>
    <w:p w14:paraId="31567386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Providing Technical Support and Solutions to the clients.</w:t>
      </w:r>
    </w:p>
    <w:p w14:paraId="5C9AA748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Responsible for Linux production server support and monitoring.</w:t>
      </w:r>
    </w:p>
    <w:p w14:paraId="34105990" w14:textId="77777777" w:rsidR="00F00E2D" w:rsidRPr="0084168B" w:rsidRDefault="00EC4FC3" w:rsidP="00B97AF6">
      <w:pPr>
        <w:pStyle w:val="ListParagraph"/>
        <w:numPr>
          <w:ilvl w:val="0"/>
          <w:numId w:val="23"/>
        </w:numPr>
        <w:tabs>
          <w:tab w:val="left" w:pos="4320"/>
          <w:tab w:val="left" w:pos="585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Worked as a Team lead with a team having 6 members.</w:t>
      </w:r>
    </w:p>
    <w:p w14:paraId="7248AC12" w14:textId="77777777" w:rsidR="00F00E2D" w:rsidRPr="0084168B" w:rsidRDefault="00F00E2D">
      <w:pPr>
        <w:tabs>
          <w:tab w:val="left" w:pos="720"/>
        </w:tabs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Ind w:w="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000"/>
      </w:tblGrid>
      <w:tr w:rsidR="00F00E2D" w:rsidRPr="0084168B" w14:paraId="796B2B51" w14:textId="77777777">
        <w:tc>
          <w:tcPr>
            <w:tcW w:w="9000" w:type="dxa"/>
            <w:shd w:val="clear" w:color="auto" w:fill="C0C0C0"/>
            <w:vAlign w:val="center"/>
          </w:tcPr>
          <w:p w14:paraId="68FE28AC" w14:textId="77777777" w:rsidR="00F00E2D" w:rsidRPr="0084168B" w:rsidRDefault="00EC4FC3">
            <w:pPr>
              <w:snapToGrid w:val="0"/>
              <w:rPr>
                <w:rFonts w:ascii="Bookman Old Style" w:hAnsi="Bookman Old Style"/>
                <w:sz w:val="22"/>
                <w:szCs w:val="22"/>
              </w:rPr>
            </w:pPr>
            <w:r w:rsidRPr="0084168B">
              <w:rPr>
                <w:rFonts w:ascii="Bookman Old Style" w:hAnsi="Bookman Old Style"/>
                <w:b/>
                <w:sz w:val="22"/>
                <w:szCs w:val="22"/>
              </w:rPr>
              <w:t xml:space="preserve">Educational Qualifications: </w:t>
            </w:r>
          </w:p>
        </w:tc>
      </w:tr>
    </w:tbl>
    <w:p w14:paraId="1F69C4A7" w14:textId="77777777" w:rsidR="00F00E2D" w:rsidRPr="0084168B" w:rsidRDefault="00EC4FC3" w:rsidP="00BB123E">
      <w:pPr>
        <w:pStyle w:val="ListParagraph"/>
        <w:numPr>
          <w:ilvl w:val="0"/>
          <w:numId w:val="26"/>
        </w:numPr>
        <w:rPr>
          <w:rFonts w:ascii="Bookman Old Style" w:hAnsi="Bookman Old Style"/>
          <w:b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 xml:space="preserve">B.A.     </w:t>
      </w:r>
      <w:r w:rsidR="0054189F" w:rsidRPr="0084168B">
        <w:rPr>
          <w:rFonts w:ascii="Bookman Old Style" w:hAnsi="Bookman Old Style"/>
          <w:b/>
          <w:sz w:val="22"/>
          <w:szCs w:val="22"/>
        </w:rPr>
        <w:t xml:space="preserve"> :</w:t>
      </w:r>
      <w:r w:rsidRPr="0084168B">
        <w:rPr>
          <w:rFonts w:ascii="Bookman Old Style" w:hAnsi="Bookman Old Style"/>
          <w:b/>
          <w:sz w:val="22"/>
          <w:szCs w:val="22"/>
        </w:rPr>
        <w:t xml:space="preserve"> </w:t>
      </w:r>
      <w:r w:rsidRPr="0084168B">
        <w:rPr>
          <w:rFonts w:ascii="Bookman Old Style" w:hAnsi="Bookman Old Style"/>
          <w:sz w:val="22"/>
          <w:szCs w:val="22"/>
        </w:rPr>
        <w:t>Shivaji University Kolhapur</w:t>
      </w:r>
    </w:p>
    <w:p w14:paraId="37AA08D2" w14:textId="77777777" w:rsidR="00F00E2D" w:rsidRPr="00490F73" w:rsidRDefault="0054189F" w:rsidP="00BB123E">
      <w:pPr>
        <w:pStyle w:val="ListParagraph"/>
        <w:numPr>
          <w:ilvl w:val="0"/>
          <w:numId w:val="26"/>
        </w:numPr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 xml:space="preserve">RHCE  </w:t>
      </w:r>
      <w:r w:rsidR="00A2599C">
        <w:rPr>
          <w:rFonts w:ascii="Bookman Old Style" w:hAnsi="Bookman Old Style"/>
          <w:b/>
          <w:sz w:val="22"/>
          <w:szCs w:val="22"/>
        </w:rPr>
        <w:t xml:space="preserve"> </w:t>
      </w:r>
      <w:r w:rsidRPr="0084168B">
        <w:rPr>
          <w:rFonts w:ascii="Bookman Old Style" w:hAnsi="Bookman Old Style"/>
          <w:b/>
          <w:sz w:val="22"/>
          <w:szCs w:val="22"/>
        </w:rPr>
        <w:t>:</w:t>
      </w:r>
      <w:r w:rsidR="00EC4FC3" w:rsidRPr="0084168B">
        <w:rPr>
          <w:rFonts w:ascii="Bookman Old Style" w:hAnsi="Bookman Old Style"/>
          <w:b/>
          <w:sz w:val="22"/>
          <w:szCs w:val="22"/>
        </w:rPr>
        <w:t xml:space="preserve"> </w:t>
      </w:r>
      <w:r w:rsidR="00490F73" w:rsidRPr="00490F73">
        <w:rPr>
          <w:rFonts w:ascii="Bookman Old Style" w:hAnsi="Bookman Old Style"/>
          <w:sz w:val="22"/>
          <w:szCs w:val="22"/>
        </w:rPr>
        <w:t>Certification number: - 805009851639112.</w:t>
      </w:r>
    </w:p>
    <w:p w14:paraId="11212514" w14:textId="77777777" w:rsidR="00F00E2D" w:rsidRPr="0084168B" w:rsidRDefault="00EC4FC3" w:rsidP="00BB123E">
      <w:pPr>
        <w:pStyle w:val="ListParagraph"/>
        <w:numPr>
          <w:ilvl w:val="0"/>
          <w:numId w:val="26"/>
        </w:numPr>
        <w:rPr>
          <w:rFonts w:ascii="Bookman Old Style" w:hAnsi="Bookman Old Style"/>
          <w:b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 xml:space="preserve">AWS    </w:t>
      </w:r>
      <w:r w:rsidR="0054189F" w:rsidRPr="0084168B">
        <w:rPr>
          <w:rFonts w:ascii="Bookman Old Style" w:hAnsi="Bookman Old Style"/>
          <w:b/>
          <w:sz w:val="22"/>
          <w:szCs w:val="22"/>
        </w:rPr>
        <w:t xml:space="preserve"> : </w:t>
      </w:r>
      <w:r w:rsidRPr="0084168B">
        <w:rPr>
          <w:rFonts w:ascii="Bookman Old Style" w:hAnsi="Bookman Old Style"/>
          <w:sz w:val="22"/>
          <w:szCs w:val="22"/>
        </w:rPr>
        <w:t>Aws Solution Architect</w:t>
      </w:r>
    </w:p>
    <w:p w14:paraId="3F981A00" w14:textId="77777777" w:rsidR="00F00E2D" w:rsidRPr="0084168B" w:rsidRDefault="00F00E2D">
      <w:pPr>
        <w:jc w:val="both"/>
        <w:rPr>
          <w:rFonts w:ascii="Bookman Old Style" w:hAnsi="Bookman Old Style"/>
          <w:b/>
          <w:sz w:val="22"/>
          <w:szCs w:val="22"/>
        </w:rPr>
      </w:pPr>
    </w:p>
    <w:tbl>
      <w:tblPr>
        <w:tblW w:w="0" w:type="auto"/>
        <w:tblInd w:w="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000"/>
      </w:tblGrid>
      <w:tr w:rsidR="00F00E2D" w:rsidRPr="0084168B" w14:paraId="77AC1D44" w14:textId="77777777">
        <w:tc>
          <w:tcPr>
            <w:tcW w:w="9000" w:type="dxa"/>
            <w:shd w:val="clear" w:color="auto" w:fill="C0C0C0"/>
            <w:vAlign w:val="center"/>
          </w:tcPr>
          <w:p w14:paraId="492A5282" w14:textId="77777777" w:rsidR="00F00E2D" w:rsidRPr="0084168B" w:rsidRDefault="0054189F">
            <w:pPr>
              <w:snapToGrid w:val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84168B">
              <w:rPr>
                <w:rFonts w:ascii="Bookman Old Style" w:hAnsi="Bookman Old Style"/>
                <w:b/>
                <w:sz w:val="22"/>
                <w:szCs w:val="22"/>
              </w:rPr>
              <w:t xml:space="preserve">Professional Achievements: </w:t>
            </w:r>
          </w:p>
        </w:tc>
      </w:tr>
    </w:tbl>
    <w:p w14:paraId="20EBA3F4" w14:textId="77777777" w:rsidR="00F00E2D" w:rsidRPr="0084168B" w:rsidRDefault="0054189F" w:rsidP="00BB123E">
      <w:pPr>
        <w:pStyle w:val="ListParagraph"/>
        <w:numPr>
          <w:ilvl w:val="0"/>
          <w:numId w:val="25"/>
        </w:numPr>
        <w:tabs>
          <w:tab w:val="left" w:pos="432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Recognition</w:t>
      </w:r>
      <w:r w:rsidR="00BB123E" w:rsidRPr="0084168B">
        <w:rPr>
          <w:rFonts w:ascii="Bookman Old Style" w:hAnsi="Bookman Old Style"/>
          <w:sz w:val="22"/>
          <w:szCs w:val="22"/>
        </w:rPr>
        <w:t xml:space="preserve"> Award in </w:t>
      </w:r>
      <w:proofErr w:type="spellStart"/>
      <w:r w:rsidR="00BB123E" w:rsidRPr="0084168B">
        <w:rPr>
          <w:rFonts w:ascii="Bookman Old Style" w:hAnsi="Bookman Old Style"/>
          <w:sz w:val="22"/>
          <w:szCs w:val="22"/>
        </w:rPr>
        <w:t>Synechron</w:t>
      </w:r>
      <w:proofErr w:type="spellEnd"/>
      <w:r w:rsidR="00BB123E" w:rsidRPr="0084168B">
        <w:rPr>
          <w:rFonts w:ascii="Bookman Old Style" w:hAnsi="Bookman Old Style"/>
          <w:sz w:val="22"/>
          <w:szCs w:val="22"/>
        </w:rPr>
        <w:t>.</w:t>
      </w:r>
    </w:p>
    <w:p w14:paraId="0AFD9100" w14:textId="77777777" w:rsidR="0054189F" w:rsidRPr="0084168B" w:rsidRDefault="0054189F" w:rsidP="00BB123E">
      <w:pPr>
        <w:pStyle w:val="ListParagraph"/>
        <w:numPr>
          <w:ilvl w:val="0"/>
          <w:numId w:val="25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 w:cs="Arial"/>
          <w:color w:val="000000"/>
          <w:sz w:val="22"/>
          <w:szCs w:val="22"/>
        </w:rPr>
        <w:t>Start Awards 2017 Vodafone.</w:t>
      </w:r>
    </w:p>
    <w:p w14:paraId="3CB059CF" w14:textId="1F30F8F2" w:rsidR="0054189F" w:rsidRPr="00CF33C1" w:rsidRDefault="0054189F" w:rsidP="00BB123E">
      <w:pPr>
        <w:pStyle w:val="ListParagraph"/>
        <w:numPr>
          <w:ilvl w:val="0"/>
          <w:numId w:val="25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 w:cs="Arial"/>
          <w:color w:val="000000"/>
          <w:sz w:val="22"/>
          <w:szCs w:val="22"/>
        </w:rPr>
        <w:t>Start Awards 2018 Vodafone.</w:t>
      </w:r>
    </w:p>
    <w:p w14:paraId="34CB0C05" w14:textId="112F1564" w:rsidR="00CF33C1" w:rsidRPr="0084168B" w:rsidRDefault="00CF33C1" w:rsidP="00BB123E">
      <w:pPr>
        <w:pStyle w:val="ListParagraph"/>
        <w:numPr>
          <w:ilvl w:val="0"/>
          <w:numId w:val="25"/>
        </w:numPr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Top Performer 2019 Vodafone.</w:t>
      </w:r>
    </w:p>
    <w:p w14:paraId="54722580" w14:textId="77777777" w:rsidR="00BB123E" w:rsidRPr="0084168B" w:rsidRDefault="00BB123E" w:rsidP="00AE7D16">
      <w:pPr>
        <w:pStyle w:val="ListParagraph"/>
        <w:shd w:val="clear" w:color="auto" w:fill="FFFFFF"/>
        <w:tabs>
          <w:tab w:val="left" w:pos="709"/>
        </w:tabs>
        <w:suppressAutoHyphens/>
        <w:spacing w:line="100" w:lineRule="atLeast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Ind w:w="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000"/>
      </w:tblGrid>
      <w:tr w:rsidR="00F00E2D" w:rsidRPr="0084168B" w14:paraId="68048BEF" w14:textId="77777777">
        <w:tc>
          <w:tcPr>
            <w:tcW w:w="9000" w:type="dxa"/>
            <w:shd w:val="clear" w:color="auto" w:fill="C0C0C0"/>
            <w:vAlign w:val="center"/>
          </w:tcPr>
          <w:p w14:paraId="3A158E65" w14:textId="77777777" w:rsidR="00F00E2D" w:rsidRPr="0084168B" w:rsidRDefault="00EC4FC3">
            <w:pPr>
              <w:snapToGrid w:val="0"/>
              <w:rPr>
                <w:rFonts w:ascii="Bookman Old Style" w:hAnsi="Bookman Old Style"/>
                <w:sz w:val="22"/>
                <w:szCs w:val="22"/>
              </w:rPr>
            </w:pPr>
            <w:r w:rsidRPr="0084168B">
              <w:rPr>
                <w:rFonts w:ascii="Bookman Old Style" w:hAnsi="Bookman Old Style"/>
                <w:b/>
                <w:sz w:val="22"/>
                <w:szCs w:val="22"/>
              </w:rPr>
              <w:t xml:space="preserve">Personal Details: </w:t>
            </w:r>
          </w:p>
        </w:tc>
      </w:tr>
    </w:tbl>
    <w:p w14:paraId="11794876" w14:textId="77777777" w:rsidR="00F00E2D" w:rsidRPr="0084168B" w:rsidRDefault="00EC4FC3">
      <w:pPr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Date of Birth:</w:t>
      </w:r>
      <w:r w:rsidRPr="0084168B">
        <w:rPr>
          <w:rFonts w:ascii="Bookman Old Style" w:hAnsi="Bookman Old Style"/>
          <w:sz w:val="22"/>
          <w:szCs w:val="22"/>
        </w:rPr>
        <w:tab/>
      </w:r>
      <w:r w:rsidR="0084168B" w:rsidRPr="0084168B">
        <w:rPr>
          <w:rFonts w:ascii="Bookman Old Style" w:hAnsi="Bookman Old Style"/>
          <w:sz w:val="22"/>
          <w:szCs w:val="22"/>
        </w:rPr>
        <w:t xml:space="preserve">    </w:t>
      </w:r>
      <w:r w:rsidR="0054189F" w:rsidRPr="0084168B">
        <w:rPr>
          <w:rFonts w:ascii="Bookman Old Style" w:hAnsi="Bookman Old Style"/>
          <w:sz w:val="22"/>
          <w:szCs w:val="22"/>
        </w:rPr>
        <w:t xml:space="preserve">: </w:t>
      </w:r>
      <w:r w:rsidRPr="0084168B">
        <w:rPr>
          <w:rFonts w:ascii="Bookman Old Style" w:hAnsi="Bookman Old Style"/>
          <w:sz w:val="22"/>
          <w:szCs w:val="22"/>
        </w:rPr>
        <w:t>5</w:t>
      </w:r>
      <w:r w:rsidRPr="0084168B">
        <w:rPr>
          <w:rFonts w:ascii="Bookman Old Style" w:hAnsi="Bookman Old Style"/>
          <w:sz w:val="22"/>
          <w:szCs w:val="22"/>
          <w:vertAlign w:val="superscript"/>
        </w:rPr>
        <w:t>th</w:t>
      </w:r>
      <w:r w:rsidRPr="0084168B">
        <w:rPr>
          <w:rFonts w:ascii="Bookman Old Style" w:hAnsi="Bookman Old Style"/>
          <w:sz w:val="22"/>
          <w:szCs w:val="22"/>
        </w:rPr>
        <w:t xml:space="preserve"> May 1984</w:t>
      </w:r>
    </w:p>
    <w:p w14:paraId="74DD9B46" w14:textId="77777777" w:rsidR="00F00E2D" w:rsidRPr="0084168B" w:rsidRDefault="00EC4FC3">
      <w:pPr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Marital Status:</w:t>
      </w:r>
      <w:r w:rsidRPr="0084168B">
        <w:rPr>
          <w:rFonts w:ascii="Bookman Old Style" w:hAnsi="Bookman Old Style"/>
          <w:sz w:val="22"/>
          <w:szCs w:val="22"/>
        </w:rPr>
        <w:tab/>
      </w:r>
      <w:r w:rsidR="0084168B" w:rsidRPr="0084168B">
        <w:rPr>
          <w:rFonts w:ascii="Bookman Old Style" w:hAnsi="Bookman Old Style"/>
          <w:sz w:val="22"/>
          <w:szCs w:val="22"/>
        </w:rPr>
        <w:t xml:space="preserve">    </w:t>
      </w:r>
      <w:r w:rsidR="0054189F" w:rsidRPr="0084168B">
        <w:rPr>
          <w:rFonts w:ascii="Bookman Old Style" w:hAnsi="Bookman Old Style"/>
          <w:sz w:val="22"/>
          <w:szCs w:val="22"/>
        </w:rPr>
        <w:t xml:space="preserve">: </w:t>
      </w:r>
      <w:r w:rsidRPr="0084168B">
        <w:rPr>
          <w:rFonts w:ascii="Bookman Old Style" w:hAnsi="Bookman Old Style"/>
          <w:sz w:val="22"/>
          <w:szCs w:val="22"/>
        </w:rPr>
        <w:t>Married</w:t>
      </w:r>
    </w:p>
    <w:p w14:paraId="749AC669" w14:textId="77777777" w:rsidR="00F00E2D" w:rsidRPr="0084168B" w:rsidRDefault="00B3358D">
      <w:pPr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Gender:</w:t>
      </w:r>
      <w:r w:rsidRPr="0084168B">
        <w:rPr>
          <w:rFonts w:ascii="Bookman Old Style" w:hAnsi="Bookman Old Style"/>
          <w:sz w:val="22"/>
          <w:szCs w:val="22"/>
        </w:rPr>
        <w:tab/>
      </w:r>
      <w:r w:rsidRPr="0084168B">
        <w:rPr>
          <w:rFonts w:ascii="Bookman Old Style" w:hAnsi="Bookman Old Style"/>
          <w:sz w:val="22"/>
          <w:szCs w:val="22"/>
        </w:rPr>
        <w:tab/>
      </w:r>
      <w:r w:rsidR="0084168B" w:rsidRPr="0084168B">
        <w:rPr>
          <w:rFonts w:ascii="Bookman Old Style" w:hAnsi="Bookman Old Style"/>
          <w:sz w:val="22"/>
          <w:szCs w:val="22"/>
        </w:rPr>
        <w:t xml:space="preserve">    </w:t>
      </w:r>
      <w:r w:rsidR="0054189F" w:rsidRPr="0084168B">
        <w:rPr>
          <w:rFonts w:ascii="Bookman Old Style" w:hAnsi="Bookman Old Style"/>
          <w:sz w:val="22"/>
          <w:szCs w:val="22"/>
        </w:rPr>
        <w:t xml:space="preserve">: </w:t>
      </w:r>
      <w:r w:rsidR="00EC4FC3" w:rsidRPr="0084168B">
        <w:rPr>
          <w:rFonts w:ascii="Bookman Old Style" w:hAnsi="Bookman Old Style"/>
          <w:sz w:val="22"/>
          <w:szCs w:val="22"/>
        </w:rPr>
        <w:t>Male</w:t>
      </w:r>
    </w:p>
    <w:p w14:paraId="70BA9F41" w14:textId="77777777" w:rsidR="00F00E2D" w:rsidRPr="0084168B" w:rsidRDefault="00EC4FC3">
      <w:pPr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Language Proficiency</w:t>
      </w:r>
      <w:r w:rsidR="0084168B" w:rsidRPr="0084168B">
        <w:rPr>
          <w:rFonts w:ascii="Bookman Old Style" w:hAnsi="Bookman Old Style"/>
          <w:sz w:val="22"/>
          <w:szCs w:val="22"/>
        </w:rPr>
        <w:t xml:space="preserve">  </w:t>
      </w:r>
      <w:r w:rsidRPr="0084168B">
        <w:rPr>
          <w:rFonts w:ascii="Bookman Old Style" w:hAnsi="Bookman Old Style"/>
          <w:sz w:val="22"/>
          <w:szCs w:val="22"/>
        </w:rPr>
        <w:t>:</w:t>
      </w:r>
      <w:r w:rsidR="0054189F" w:rsidRPr="0084168B">
        <w:rPr>
          <w:rFonts w:ascii="Bookman Old Style" w:hAnsi="Bookman Old Style"/>
          <w:sz w:val="22"/>
          <w:szCs w:val="22"/>
        </w:rPr>
        <w:t xml:space="preserve"> </w:t>
      </w:r>
      <w:r w:rsidRPr="0084168B">
        <w:rPr>
          <w:rFonts w:ascii="Bookman Old Style" w:hAnsi="Bookman Old Style"/>
          <w:sz w:val="22"/>
          <w:szCs w:val="22"/>
        </w:rPr>
        <w:t>English, Hindi and Marathi.</w:t>
      </w:r>
    </w:p>
    <w:p w14:paraId="427C7D38" w14:textId="77777777" w:rsidR="00F00E2D" w:rsidRPr="0084168B" w:rsidRDefault="00EC4FC3">
      <w:pPr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>Nationality:</w:t>
      </w:r>
      <w:r w:rsidRPr="0084168B">
        <w:rPr>
          <w:rFonts w:ascii="Bookman Old Style" w:hAnsi="Bookman Old Style"/>
          <w:sz w:val="22"/>
          <w:szCs w:val="22"/>
        </w:rPr>
        <w:tab/>
      </w:r>
      <w:r w:rsidRPr="0084168B">
        <w:rPr>
          <w:rFonts w:ascii="Bookman Old Style" w:hAnsi="Bookman Old Style"/>
          <w:sz w:val="22"/>
          <w:szCs w:val="22"/>
        </w:rPr>
        <w:tab/>
      </w:r>
      <w:r w:rsidR="0084168B" w:rsidRPr="0084168B">
        <w:rPr>
          <w:rFonts w:ascii="Bookman Old Style" w:hAnsi="Bookman Old Style"/>
          <w:sz w:val="22"/>
          <w:szCs w:val="22"/>
        </w:rPr>
        <w:t xml:space="preserve">    </w:t>
      </w:r>
      <w:r w:rsidR="0054189F" w:rsidRPr="0084168B">
        <w:rPr>
          <w:rFonts w:ascii="Bookman Old Style" w:hAnsi="Bookman Old Style"/>
          <w:sz w:val="22"/>
          <w:szCs w:val="22"/>
        </w:rPr>
        <w:t xml:space="preserve">: </w:t>
      </w:r>
      <w:r w:rsidRPr="0084168B">
        <w:rPr>
          <w:rFonts w:ascii="Bookman Old Style" w:hAnsi="Bookman Old Style"/>
          <w:sz w:val="22"/>
          <w:szCs w:val="22"/>
        </w:rPr>
        <w:t>Indian</w:t>
      </w:r>
    </w:p>
    <w:p w14:paraId="3CDCA9E1" w14:textId="77777777" w:rsidR="00F00E2D" w:rsidRPr="0084168B" w:rsidRDefault="00EC4FC3">
      <w:pPr>
        <w:rPr>
          <w:rFonts w:ascii="Bookman Old Style" w:hAnsi="Bookman Old Style"/>
          <w:b/>
          <w:sz w:val="22"/>
          <w:szCs w:val="22"/>
        </w:rPr>
      </w:pPr>
      <w:r w:rsidRPr="0084168B">
        <w:rPr>
          <w:rFonts w:ascii="Bookman Old Style" w:hAnsi="Bookman Old Style"/>
          <w:sz w:val="22"/>
          <w:szCs w:val="22"/>
        </w:rPr>
        <w:t xml:space="preserve">Passport number: </w:t>
      </w:r>
      <w:r w:rsidRPr="0084168B">
        <w:rPr>
          <w:rFonts w:ascii="Bookman Old Style" w:hAnsi="Bookman Old Style"/>
          <w:sz w:val="22"/>
          <w:szCs w:val="22"/>
        </w:rPr>
        <w:tab/>
      </w:r>
      <w:r w:rsidR="0084168B" w:rsidRPr="0084168B">
        <w:rPr>
          <w:rFonts w:ascii="Bookman Old Style" w:hAnsi="Bookman Old Style"/>
          <w:sz w:val="22"/>
          <w:szCs w:val="22"/>
        </w:rPr>
        <w:t xml:space="preserve">    </w:t>
      </w:r>
      <w:r w:rsidR="0054189F" w:rsidRPr="0084168B">
        <w:rPr>
          <w:rFonts w:ascii="Bookman Old Style" w:hAnsi="Bookman Old Style"/>
          <w:sz w:val="22"/>
          <w:szCs w:val="22"/>
        </w:rPr>
        <w:t xml:space="preserve">: </w:t>
      </w:r>
      <w:r w:rsidRPr="0084168B">
        <w:rPr>
          <w:rFonts w:ascii="Bookman Old Style" w:hAnsi="Bookman Old Style"/>
          <w:sz w:val="22"/>
          <w:szCs w:val="22"/>
        </w:rPr>
        <w:t>M8125256</w:t>
      </w:r>
    </w:p>
    <w:p w14:paraId="786E0316" w14:textId="77777777" w:rsidR="00F00E2D" w:rsidRPr="0084168B" w:rsidRDefault="00F00E2D">
      <w:pPr>
        <w:tabs>
          <w:tab w:val="left" w:pos="720"/>
        </w:tabs>
        <w:rPr>
          <w:rFonts w:ascii="Bookman Old Style" w:hAnsi="Bookman Old Style"/>
          <w:b/>
          <w:sz w:val="22"/>
          <w:szCs w:val="22"/>
        </w:rPr>
      </w:pPr>
    </w:p>
    <w:p w14:paraId="2F7967D7" w14:textId="77777777" w:rsidR="00F00E2D" w:rsidRPr="0084168B" w:rsidRDefault="00EC4FC3">
      <w:pPr>
        <w:rPr>
          <w:rFonts w:ascii="Bookman Old Style" w:hAnsi="Bookman Old Style"/>
          <w:sz w:val="22"/>
          <w:szCs w:val="22"/>
        </w:rPr>
      </w:pPr>
      <w:r w:rsidRPr="0084168B">
        <w:rPr>
          <w:rStyle w:val="Strong"/>
          <w:rFonts w:ascii="Bookman Old Style" w:hAnsi="Bookman Old Style"/>
          <w:b w:val="0"/>
          <w:sz w:val="22"/>
          <w:szCs w:val="22"/>
        </w:rPr>
        <w:t>I declare that the information given is true to the best of my knowledge and belief and shall be ready to provide the originals for verification purposes.</w:t>
      </w:r>
      <w:r w:rsidR="00490F73">
        <w:rPr>
          <w:rStyle w:val="Strong"/>
          <w:rFonts w:ascii="Bookman Old Style" w:hAnsi="Bookman Old Style"/>
          <w:b w:val="0"/>
          <w:sz w:val="22"/>
          <w:szCs w:val="22"/>
        </w:rPr>
        <w:br/>
      </w:r>
      <w:r w:rsidRPr="0084168B">
        <w:rPr>
          <w:rStyle w:val="Strong"/>
          <w:rFonts w:ascii="Bookman Old Style" w:hAnsi="Bookman Old Style"/>
          <w:sz w:val="22"/>
          <w:szCs w:val="22"/>
        </w:rPr>
        <w:lastRenderedPageBreak/>
        <w:br/>
        <w:t xml:space="preserve">Date: </w:t>
      </w:r>
    </w:p>
    <w:p w14:paraId="5F917EE4" w14:textId="77777777" w:rsidR="00F00E2D" w:rsidRPr="0084168B" w:rsidRDefault="00EC4FC3">
      <w:pPr>
        <w:jc w:val="both"/>
        <w:rPr>
          <w:rFonts w:ascii="Bookman Old Style" w:hAnsi="Bookman Old Style"/>
          <w:b/>
          <w:sz w:val="22"/>
          <w:szCs w:val="22"/>
        </w:rPr>
      </w:pPr>
      <w:r w:rsidRPr="0084168B">
        <w:rPr>
          <w:rStyle w:val="Strong"/>
          <w:rFonts w:ascii="Bookman Old Style" w:hAnsi="Bookman Old Style"/>
          <w:sz w:val="22"/>
          <w:szCs w:val="22"/>
        </w:rPr>
        <w:tab/>
      </w:r>
      <w:r w:rsidRPr="0084168B">
        <w:rPr>
          <w:rStyle w:val="Strong"/>
          <w:rFonts w:ascii="Bookman Old Style" w:hAnsi="Bookman Old Style"/>
          <w:sz w:val="22"/>
          <w:szCs w:val="22"/>
        </w:rPr>
        <w:tab/>
      </w:r>
      <w:r w:rsidRPr="0084168B">
        <w:rPr>
          <w:rStyle w:val="Strong"/>
          <w:rFonts w:ascii="Bookman Old Style" w:hAnsi="Bookman Old Style"/>
          <w:sz w:val="22"/>
          <w:szCs w:val="22"/>
        </w:rPr>
        <w:tab/>
      </w:r>
      <w:r w:rsidRPr="0084168B">
        <w:rPr>
          <w:rStyle w:val="Strong"/>
          <w:rFonts w:ascii="Bookman Old Style" w:hAnsi="Bookman Old Style"/>
          <w:sz w:val="22"/>
          <w:szCs w:val="22"/>
        </w:rPr>
        <w:tab/>
      </w:r>
      <w:r w:rsidRPr="0084168B">
        <w:rPr>
          <w:rStyle w:val="Strong"/>
          <w:rFonts w:ascii="Bookman Old Style" w:hAnsi="Bookman Old Style"/>
          <w:sz w:val="22"/>
          <w:szCs w:val="22"/>
        </w:rPr>
        <w:tab/>
      </w:r>
      <w:r w:rsidRPr="0084168B">
        <w:rPr>
          <w:rStyle w:val="Strong"/>
          <w:rFonts w:ascii="Bookman Old Style" w:hAnsi="Bookman Old Style"/>
          <w:sz w:val="22"/>
          <w:szCs w:val="22"/>
        </w:rPr>
        <w:tab/>
      </w:r>
      <w:r w:rsidRPr="0084168B">
        <w:rPr>
          <w:rStyle w:val="Strong"/>
          <w:rFonts w:ascii="Bookman Old Style" w:hAnsi="Bookman Old Style"/>
          <w:sz w:val="22"/>
          <w:szCs w:val="22"/>
        </w:rPr>
        <w:tab/>
      </w:r>
      <w:r w:rsidRPr="0084168B">
        <w:rPr>
          <w:rStyle w:val="Strong"/>
          <w:rFonts w:ascii="Bookman Old Style" w:hAnsi="Bookman Old Style"/>
          <w:sz w:val="22"/>
          <w:szCs w:val="22"/>
        </w:rPr>
        <w:tab/>
      </w:r>
      <w:r w:rsidRPr="0084168B">
        <w:rPr>
          <w:rStyle w:val="Strong"/>
          <w:rFonts w:ascii="Bookman Old Style" w:hAnsi="Bookman Old Style"/>
          <w:sz w:val="22"/>
          <w:szCs w:val="22"/>
        </w:rPr>
        <w:tab/>
      </w:r>
      <w:r w:rsidRPr="0084168B">
        <w:rPr>
          <w:rStyle w:val="Strong"/>
          <w:rFonts w:ascii="Bookman Old Style" w:hAnsi="Bookman Old Style"/>
          <w:sz w:val="22"/>
          <w:szCs w:val="22"/>
        </w:rPr>
        <w:tab/>
        <w:t>Signature</w:t>
      </w:r>
    </w:p>
    <w:p w14:paraId="6BBDDE39" w14:textId="77777777" w:rsidR="00BB123E" w:rsidRPr="0084168B" w:rsidRDefault="00EC4FC3">
      <w:pPr>
        <w:tabs>
          <w:tab w:val="left" w:pos="720"/>
        </w:tabs>
        <w:rPr>
          <w:rFonts w:ascii="Bookman Old Style" w:hAnsi="Bookman Old Style"/>
          <w:sz w:val="22"/>
          <w:szCs w:val="22"/>
        </w:rPr>
      </w:pPr>
      <w:r w:rsidRPr="0084168B">
        <w:rPr>
          <w:rFonts w:ascii="Bookman Old Style" w:hAnsi="Bookman Old Style"/>
          <w:b/>
          <w:sz w:val="22"/>
          <w:szCs w:val="22"/>
        </w:rPr>
        <w:tab/>
      </w:r>
      <w:r w:rsidRPr="0084168B">
        <w:rPr>
          <w:rFonts w:ascii="Bookman Old Style" w:hAnsi="Bookman Old Style"/>
          <w:b/>
          <w:sz w:val="22"/>
          <w:szCs w:val="22"/>
        </w:rPr>
        <w:tab/>
      </w:r>
      <w:r w:rsidRPr="0084168B">
        <w:rPr>
          <w:rFonts w:ascii="Bookman Old Style" w:hAnsi="Bookman Old Style"/>
          <w:b/>
          <w:sz w:val="22"/>
          <w:szCs w:val="22"/>
        </w:rPr>
        <w:tab/>
      </w:r>
      <w:r w:rsidRPr="0084168B">
        <w:rPr>
          <w:rFonts w:ascii="Bookman Old Style" w:hAnsi="Bookman Old Style"/>
          <w:b/>
          <w:sz w:val="22"/>
          <w:szCs w:val="22"/>
        </w:rPr>
        <w:tab/>
      </w:r>
      <w:r w:rsidRPr="0084168B">
        <w:rPr>
          <w:rFonts w:ascii="Bookman Old Style" w:hAnsi="Bookman Old Style"/>
          <w:b/>
          <w:sz w:val="22"/>
          <w:szCs w:val="22"/>
        </w:rPr>
        <w:tab/>
      </w:r>
      <w:r w:rsidRPr="0084168B">
        <w:rPr>
          <w:rFonts w:ascii="Bookman Old Style" w:hAnsi="Bookman Old Style"/>
          <w:b/>
          <w:sz w:val="22"/>
          <w:szCs w:val="22"/>
        </w:rPr>
        <w:tab/>
      </w:r>
      <w:r w:rsidRPr="0084168B">
        <w:rPr>
          <w:rFonts w:ascii="Bookman Old Style" w:hAnsi="Bookman Old Style"/>
          <w:b/>
          <w:sz w:val="22"/>
          <w:szCs w:val="22"/>
        </w:rPr>
        <w:tab/>
      </w:r>
      <w:r w:rsidRPr="0084168B">
        <w:rPr>
          <w:rFonts w:ascii="Bookman Old Style" w:hAnsi="Bookman Old Style"/>
          <w:b/>
          <w:sz w:val="22"/>
          <w:szCs w:val="22"/>
        </w:rPr>
        <w:tab/>
      </w:r>
      <w:r w:rsidRPr="0084168B">
        <w:rPr>
          <w:rFonts w:ascii="Bookman Old Style" w:hAnsi="Bookman Old Style"/>
          <w:b/>
          <w:sz w:val="22"/>
          <w:szCs w:val="22"/>
        </w:rPr>
        <w:tab/>
        <w:t>Nivruttinath R. Pethkar</w:t>
      </w:r>
      <w:r w:rsidR="0084168B" w:rsidRPr="0084168B">
        <w:rPr>
          <w:rFonts w:ascii="Bookman Old Style" w:hAnsi="Bookman Old Style"/>
          <w:b/>
          <w:sz w:val="22"/>
          <w:szCs w:val="22"/>
        </w:rPr>
        <w:tab/>
      </w:r>
      <w:r w:rsidR="0084168B" w:rsidRPr="0084168B">
        <w:rPr>
          <w:rFonts w:ascii="Bookman Old Style" w:hAnsi="Bookman Old Style"/>
          <w:b/>
          <w:sz w:val="22"/>
          <w:szCs w:val="22"/>
        </w:rPr>
        <w:tab/>
      </w:r>
      <w:r w:rsidR="0084168B" w:rsidRPr="0084168B">
        <w:rPr>
          <w:rFonts w:ascii="Bookman Old Style" w:hAnsi="Bookman Old Style"/>
          <w:b/>
          <w:sz w:val="22"/>
          <w:szCs w:val="22"/>
        </w:rPr>
        <w:tab/>
      </w:r>
      <w:r w:rsidR="0084168B" w:rsidRPr="0084168B">
        <w:rPr>
          <w:rFonts w:ascii="Bookman Old Style" w:hAnsi="Bookman Old Style"/>
          <w:b/>
          <w:sz w:val="22"/>
          <w:szCs w:val="22"/>
        </w:rPr>
        <w:tab/>
      </w:r>
      <w:r w:rsidR="0084168B" w:rsidRPr="0084168B">
        <w:rPr>
          <w:rFonts w:ascii="Bookman Old Style" w:hAnsi="Bookman Old Style"/>
          <w:b/>
          <w:sz w:val="22"/>
          <w:szCs w:val="22"/>
        </w:rPr>
        <w:tab/>
      </w:r>
      <w:r w:rsidR="0084168B" w:rsidRPr="0084168B">
        <w:rPr>
          <w:rFonts w:ascii="Bookman Old Style" w:hAnsi="Bookman Old Style"/>
          <w:b/>
          <w:sz w:val="22"/>
          <w:szCs w:val="22"/>
        </w:rPr>
        <w:tab/>
      </w:r>
      <w:r w:rsidR="0084168B" w:rsidRPr="0084168B">
        <w:rPr>
          <w:rFonts w:ascii="Bookman Old Style" w:hAnsi="Bookman Old Style"/>
          <w:b/>
          <w:sz w:val="22"/>
          <w:szCs w:val="22"/>
        </w:rPr>
        <w:tab/>
      </w:r>
    </w:p>
    <w:sectPr w:rsidR="00BB123E" w:rsidRPr="00841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08" w:right="1166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37351" w14:textId="77777777" w:rsidR="00EB0ACA" w:rsidRDefault="00EB0ACA" w:rsidP="00A86400">
      <w:r>
        <w:separator/>
      </w:r>
    </w:p>
  </w:endnote>
  <w:endnote w:type="continuationSeparator" w:id="0">
    <w:p w14:paraId="0FBDBB09" w14:textId="77777777" w:rsidR="00EB0ACA" w:rsidRDefault="00EB0ACA" w:rsidP="00A8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Open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94786" w14:textId="77777777" w:rsidR="000F373E" w:rsidRDefault="000F37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7E1AD" w14:textId="77777777" w:rsidR="00A86400" w:rsidRDefault="00A864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A2459D" wp14:editId="0455980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8a3403891be7ad4c3d9b27b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F2D2D4" w14:textId="77777777" w:rsidR="00A86400" w:rsidRPr="00A86400" w:rsidRDefault="00A86400" w:rsidP="00A86400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8640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8a3403891be7ad4c3d9b27b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" o:allowincell="f" filled="f" stroked="f" strokeweight=".5pt">
              <v:textbox inset="20pt,0,,0">
                <w:txbxContent>
                  <w:p w14:paraId="7AF2D2D4" w14:textId="77777777" w:rsidR="00A86400" w:rsidRPr="00A86400" w:rsidRDefault="00A86400" w:rsidP="00A86400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86400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28CCE" w14:textId="77777777" w:rsidR="000F373E" w:rsidRDefault="000F3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1775F" w14:textId="77777777" w:rsidR="00EB0ACA" w:rsidRDefault="00EB0ACA" w:rsidP="00A86400">
      <w:r>
        <w:separator/>
      </w:r>
    </w:p>
  </w:footnote>
  <w:footnote w:type="continuationSeparator" w:id="0">
    <w:p w14:paraId="542BD95F" w14:textId="77777777" w:rsidR="00EB0ACA" w:rsidRDefault="00EB0ACA" w:rsidP="00A8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550A5" w14:textId="77777777" w:rsidR="000F373E" w:rsidRDefault="000F37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DD8CF" w14:textId="77777777" w:rsidR="000F373E" w:rsidRDefault="000F37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3564D" w14:textId="77777777" w:rsidR="000F373E" w:rsidRDefault="000F3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color w:val="000000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color w:val="000000"/>
      </w:r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cs="Wingdings"/>
        <w:color w:val="000000"/>
      </w:rPr>
    </w:lvl>
  </w:abstractNum>
  <w:abstractNum w:abstractNumId="3" w15:restartNumberingAfterBreak="0">
    <w:nsid w:val="0A311D31"/>
    <w:multiLevelType w:val="hybridMultilevel"/>
    <w:tmpl w:val="1F7E7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841EC"/>
    <w:multiLevelType w:val="hybridMultilevel"/>
    <w:tmpl w:val="9056B1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4031C5"/>
    <w:multiLevelType w:val="multilevel"/>
    <w:tmpl w:val="06485E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6FB5F26"/>
    <w:multiLevelType w:val="hybridMultilevel"/>
    <w:tmpl w:val="20B08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01A26"/>
    <w:multiLevelType w:val="multilevel"/>
    <w:tmpl w:val="C26410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E002A53"/>
    <w:multiLevelType w:val="multilevel"/>
    <w:tmpl w:val="F092BE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27F93BE3"/>
    <w:multiLevelType w:val="multilevel"/>
    <w:tmpl w:val="42C03F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296F4826"/>
    <w:multiLevelType w:val="hybridMultilevel"/>
    <w:tmpl w:val="4306A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26933"/>
    <w:multiLevelType w:val="hybridMultilevel"/>
    <w:tmpl w:val="0B484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2532"/>
    <w:multiLevelType w:val="hybridMultilevel"/>
    <w:tmpl w:val="5F8E4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10D7E"/>
    <w:multiLevelType w:val="hybridMultilevel"/>
    <w:tmpl w:val="B28ACA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9434C"/>
    <w:multiLevelType w:val="hybridMultilevel"/>
    <w:tmpl w:val="0E58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8288E"/>
    <w:multiLevelType w:val="multilevel"/>
    <w:tmpl w:val="35683C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216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216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216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216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21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</w:abstractNum>
  <w:abstractNum w:abstractNumId="16" w15:restartNumberingAfterBreak="0">
    <w:nsid w:val="49396288"/>
    <w:multiLevelType w:val="singleLevel"/>
    <w:tmpl w:val="94E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7" w15:restartNumberingAfterBreak="0">
    <w:nsid w:val="51DE0B46"/>
    <w:multiLevelType w:val="hybridMultilevel"/>
    <w:tmpl w:val="6276DD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D255F"/>
    <w:multiLevelType w:val="hybridMultilevel"/>
    <w:tmpl w:val="BADC1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4570F8"/>
    <w:multiLevelType w:val="hybridMultilevel"/>
    <w:tmpl w:val="E6B8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A0FBA"/>
    <w:multiLevelType w:val="hybridMultilevel"/>
    <w:tmpl w:val="EC841C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420F9"/>
    <w:multiLevelType w:val="multilevel"/>
    <w:tmpl w:val="54CED2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</w:abstractNum>
  <w:abstractNum w:abstractNumId="22" w15:restartNumberingAfterBreak="0">
    <w:nsid w:val="773D250A"/>
    <w:multiLevelType w:val="hybridMultilevel"/>
    <w:tmpl w:val="4BFC9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B61BA8"/>
    <w:multiLevelType w:val="multilevel"/>
    <w:tmpl w:val="8252254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7EFB28AE"/>
    <w:multiLevelType w:val="singleLevel"/>
    <w:tmpl w:val="8F4869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2"/>
      </w:rPr>
    </w:lvl>
  </w:abstractNum>
  <w:num w:numId="1">
    <w:abstractNumId w:val="21"/>
  </w:num>
  <w:num w:numId="2">
    <w:abstractNumId w:val="15"/>
  </w:num>
  <w:num w:numId="3">
    <w:abstractNumId w:val="16"/>
  </w:num>
  <w:num w:numId="4">
    <w:abstractNumId w:val="24"/>
  </w:num>
  <w:num w:numId="5">
    <w:abstractNumId w:val="7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  <w:num w:numId="11">
    <w:abstractNumId w:val="14"/>
  </w:num>
  <w:num w:numId="12">
    <w:abstractNumId w:val="5"/>
  </w:num>
  <w:num w:numId="13">
    <w:abstractNumId w:val="23"/>
  </w:num>
  <w:num w:numId="14">
    <w:abstractNumId w:val="18"/>
  </w:num>
  <w:num w:numId="15">
    <w:abstractNumId w:val="22"/>
  </w:num>
  <w:num w:numId="16">
    <w:abstractNumId w:val="19"/>
  </w:num>
  <w:num w:numId="17">
    <w:abstractNumId w:val="17"/>
  </w:num>
  <w:num w:numId="18">
    <w:abstractNumId w:val="4"/>
  </w:num>
  <w:num w:numId="19">
    <w:abstractNumId w:val="10"/>
  </w:num>
  <w:num w:numId="20">
    <w:abstractNumId w:val="13"/>
  </w:num>
  <w:num w:numId="21">
    <w:abstractNumId w:val="3"/>
  </w:num>
  <w:num w:numId="22">
    <w:abstractNumId w:val="20"/>
  </w:num>
  <w:num w:numId="23">
    <w:abstractNumId w:val="12"/>
  </w:num>
  <w:num w:numId="24">
    <w:abstractNumId w:val="8"/>
  </w:num>
  <w:num w:numId="25">
    <w:abstractNumId w:val="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2D"/>
    <w:rsid w:val="00015F49"/>
    <w:rsid w:val="000F373E"/>
    <w:rsid w:val="00117A13"/>
    <w:rsid w:val="001268F9"/>
    <w:rsid w:val="00177662"/>
    <w:rsid w:val="00237A09"/>
    <w:rsid w:val="002D5E3C"/>
    <w:rsid w:val="004551F2"/>
    <w:rsid w:val="004636D5"/>
    <w:rsid w:val="00474398"/>
    <w:rsid w:val="00490F73"/>
    <w:rsid w:val="004A23AF"/>
    <w:rsid w:val="0054189F"/>
    <w:rsid w:val="006D18B9"/>
    <w:rsid w:val="006F2AF6"/>
    <w:rsid w:val="00793F1D"/>
    <w:rsid w:val="007E0F99"/>
    <w:rsid w:val="0084168B"/>
    <w:rsid w:val="008969A8"/>
    <w:rsid w:val="008B47D3"/>
    <w:rsid w:val="00922E91"/>
    <w:rsid w:val="0098249F"/>
    <w:rsid w:val="009E54E3"/>
    <w:rsid w:val="00A22306"/>
    <w:rsid w:val="00A2599C"/>
    <w:rsid w:val="00A35E31"/>
    <w:rsid w:val="00A86400"/>
    <w:rsid w:val="00A96652"/>
    <w:rsid w:val="00AA1D6A"/>
    <w:rsid w:val="00AA7AB3"/>
    <w:rsid w:val="00AE7D16"/>
    <w:rsid w:val="00B3358D"/>
    <w:rsid w:val="00B97AF6"/>
    <w:rsid w:val="00BB123E"/>
    <w:rsid w:val="00CB4AD8"/>
    <w:rsid w:val="00CF33C1"/>
    <w:rsid w:val="00EB0ACA"/>
    <w:rsid w:val="00EC2537"/>
    <w:rsid w:val="00EC4FC3"/>
    <w:rsid w:val="00F00E2D"/>
    <w:rsid w:val="00FC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BF4D3"/>
  <w15:docId w15:val="{65AEF8C5-A873-475E-B9CC-C980158C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ind w:left="7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ind w:left="0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ind w:left="0"/>
      <w:outlineLvl w:val="2"/>
    </w:pPr>
    <w:rPr>
      <w:rFonts w:ascii="Verdana" w:hAnsi="Verdana" w:cs="Verdana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ind w:left="0" w:right="-346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tabs>
        <w:tab w:val="left" w:pos="720"/>
      </w:tabs>
      <w:ind w:left="0"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  <w:sz w:val="22"/>
    </w:rPr>
  </w:style>
  <w:style w:type="character" w:customStyle="1" w:styleId="WW8Num5z0">
    <w:name w:val="WW8Num5z0"/>
    <w:rPr>
      <w:rFonts w:ascii="Wingdings" w:hAnsi="Wingdings" w:cs="Wingdings"/>
      <w:sz w:val="22"/>
    </w:rPr>
  </w:style>
  <w:style w:type="character" w:customStyle="1" w:styleId="WW8Num5z1">
    <w:name w:val="WW8Num5z1"/>
    <w:rPr>
      <w:rFonts w:ascii="Wingdings 2" w:hAnsi="Wingdings 2" w:cs="StarSymbol"/>
      <w:sz w:val="18"/>
    </w:rPr>
  </w:style>
  <w:style w:type="character" w:customStyle="1" w:styleId="WW8Num5z2">
    <w:name w:val="WW8Num5z2"/>
    <w:rPr>
      <w:rFonts w:ascii="StarSymbol" w:hAnsi="StarSymbol" w:cs="StarSymbol"/>
      <w:sz w:val="18"/>
    </w:rPr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6z1">
    <w:name w:val="WW8Num6z1"/>
    <w:rPr>
      <w:rFonts w:ascii="OpenSymbol" w:hAnsi="OpenSymbol" w:cs="StarSymbol"/>
      <w:sz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b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b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b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2z0">
    <w:name w:val="WW8Num32z0"/>
    <w:rPr>
      <w:rFonts w:ascii="Wingdings" w:hAnsi="Wingdings" w:cs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b/>
      <w:color w:val="000000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Spelle">
    <w:name w:val="Spelle"/>
    <w:basedOn w:val="Defaultparagraphfont1"/>
  </w:style>
  <w:style w:type="character" w:customStyle="1" w:styleId="Grame">
    <w:name w:val="Grame"/>
    <w:basedOn w:val="Defaultparagraphfont1"/>
  </w:style>
  <w:style w:type="character" w:customStyle="1" w:styleId="Hp0019958">
    <w:name w:val="Hp0019958"/>
    <w:rPr>
      <w:rFonts w:ascii="Arial" w:hAnsi="Arial" w:cs="Arial"/>
      <w:color w:val="auto"/>
      <w:sz w:val="20"/>
    </w:rPr>
  </w:style>
  <w:style w:type="character" w:customStyle="1" w:styleId="Bullets">
    <w:name w:val="Bullets"/>
    <w:rPr>
      <w:rFonts w:ascii="StarSymbol" w:eastAsia="StarSymbol" w:hAnsi="StarSymbol" w:cs="StarSymbol"/>
      <w:sz w:val="18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</w:rPr>
  </w:style>
  <w:style w:type="paragraph" w:styleId="BodyText">
    <w:name w:val="Body Text"/>
    <w:basedOn w:val="Normal"/>
    <w:rPr>
      <w:rFonts w:ascii="Arial" w:hAnsi="Arial" w:cs="Arial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</w:rPr>
  </w:style>
  <w:style w:type="paragraph" w:customStyle="1" w:styleId="Index">
    <w:name w:val="Index"/>
    <w:basedOn w:val="Normal"/>
  </w:style>
  <w:style w:type="paragraph" w:styleId="Title">
    <w:name w:val="Title"/>
    <w:basedOn w:val="Normal"/>
    <w:next w:val="Subtitle"/>
    <w:qFormat/>
    <w:pPr>
      <w:jc w:val="center"/>
    </w:pPr>
    <w:rPr>
      <w:sz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</w:rPr>
  </w:style>
  <w:style w:type="paragraph" w:styleId="BodyTextIndent">
    <w:name w:val="Body Text Indent"/>
    <w:basedOn w:val="Normal"/>
    <w:pPr>
      <w:ind w:hanging="30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jc w:val="both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A86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400"/>
  </w:style>
  <w:style w:type="paragraph" w:styleId="Footer">
    <w:name w:val="footer"/>
    <w:basedOn w:val="Normal"/>
    <w:link w:val="FooterChar"/>
    <w:uiPriority w:val="99"/>
    <w:unhideWhenUsed/>
    <w:rsid w:val="00A864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7B0956079084989682AE8800356A6" ma:contentTypeVersion="14" ma:contentTypeDescription="Create a new document." ma:contentTypeScope="" ma:versionID="7c09b5138032028e5f564963c24a9dd3">
  <xsd:schema xmlns:xsd="http://www.w3.org/2001/XMLSchema" xmlns:xs="http://www.w3.org/2001/XMLSchema" xmlns:p="http://schemas.microsoft.com/office/2006/metadata/properties" xmlns:ns1="http://schemas.microsoft.com/sharepoint/v3" xmlns:ns3="d3355d7a-e352-4644-83a0-d36d2e3fb2e7" xmlns:ns4="00146c6c-8c5e-469d-98d6-591045cb2152" targetNamespace="http://schemas.microsoft.com/office/2006/metadata/properties" ma:root="true" ma:fieldsID="bc96a582b7e038741206473eb1fc9a1f" ns1:_="" ns3:_="" ns4:_="">
    <xsd:import namespace="http://schemas.microsoft.com/sharepoint/v3"/>
    <xsd:import namespace="d3355d7a-e352-4644-83a0-d36d2e3fb2e7"/>
    <xsd:import namespace="00146c6c-8c5e-469d-98d6-591045cb2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55d7a-e352-4644-83a0-d36d2e3fb2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46c6c-8c5e-469d-98d6-591045cb2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9DCCBBF-A241-4C4B-9E93-BC8A5BA35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3355d7a-e352-4644-83a0-d36d2e3fb2e7"/>
    <ds:schemaRef ds:uri="00146c6c-8c5e-469d-98d6-591045cb2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F5FB76-8926-4AB6-9CF0-B42AB818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7A8C1-86A3-4DEB-B9B5-A87E9F42B3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Vodafone</Company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Harsh</dc:creator>
  <cp:lastModifiedBy>Pethkar, Nivruttinath, Vodafone</cp:lastModifiedBy>
  <cp:revision>11</cp:revision>
  <dcterms:created xsi:type="dcterms:W3CDTF">2020-12-05T06:31:00Z</dcterms:created>
  <dcterms:modified xsi:type="dcterms:W3CDTF">2021-07-18T12:59:00Z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Nivruttinath.Pethkar@vodafone.com</vt:lpwstr>
  </property>
  <property fmtid="{D5CDD505-2E9C-101B-9397-08002B2CF9AE}" pid="5" name="MSIP_Label_0359f705-2ba0-454b-9cfc-6ce5bcaac040_SetDate">
    <vt:lpwstr>2019-01-19T13:41:19.7283453Z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0x0101004FC7B0956079084989682AE8800356A6</vt:lpwstr>
  </property>
</Properties>
</file>